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B16" w:rsidRPr="00C04BDD" w:rsidRDefault="004F14CB" w:rsidP="00EF1B16">
      <w:pPr>
        <w:pBdr>
          <w:top w:val="nil"/>
          <w:left w:val="nil"/>
          <w:bottom w:val="nil"/>
          <w:right w:val="nil"/>
          <w:between w:val="nil"/>
          <w:bar w:val="nil"/>
        </w:pBdr>
        <w:spacing w:before="400" w:after="120"/>
        <w:ind w:right="-1"/>
        <w:jc w:val="center"/>
        <w:rPr>
          <w:rFonts w:ascii="Open Sans" w:hAnsi="Open Sans" w:cs="Open Sans"/>
          <w:sz w:val="20"/>
        </w:rPr>
      </w:pPr>
      <w:bookmarkStart w:id="0" w:name="id.gjdgxs"/>
      <w:bookmarkEnd w:id="0"/>
      <w:r w:rsidRPr="00C04BDD">
        <w:rPr>
          <w:rFonts w:ascii="Open Sans" w:eastAsia="Arial" w:hAnsi="Open Sans" w:cs="Open Sans"/>
          <w:b/>
          <w:bCs/>
          <w:sz w:val="36"/>
          <w:szCs w:val="40"/>
        </w:rPr>
        <w:t>Projectboek</w:t>
      </w:r>
      <w:r w:rsidRPr="00C04BDD">
        <w:rPr>
          <w:rFonts w:ascii="Open Sans" w:eastAsia="Arial" w:hAnsi="Open Sans" w:cs="Open Sans"/>
          <w:b/>
          <w:bCs/>
          <w:sz w:val="36"/>
          <w:szCs w:val="40"/>
        </w:rPr>
        <w:br/>
      </w:r>
      <w:r w:rsidR="00842F0D" w:rsidRPr="00C04BDD">
        <w:rPr>
          <w:rFonts w:ascii="Open Sans" w:eastAsia="Arial" w:hAnsi="Open Sans" w:cs="Open Sans"/>
          <w:bCs/>
          <w:sz w:val="36"/>
          <w:szCs w:val="40"/>
        </w:rPr>
        <w:t>Desktop Dashboard Applicatie</w:t>
      </w:r>
    </w:p>
    <w:p w:rsidR="00EF1B16" w:rsidRPr="00C04BDD" w:rsidRDefault="00EF1B16" w:rsidP="00EF1B16">
      <w:pPr>
        <w:pBdr>
          <w:top w:val="nil"/>
          <w:left w:val="nil"/>
          <w:bottom w:val="nil"/>
          <w:right w:val="nil"/>
          <w:between w:val="nil"/>
          <w:bar w:val="nil"/>
        </w:pBdr>
        <w:spacing w:before="400" w:after="120"/>
        <w:ind w:right="-1" w:firstLine="1701"/>
        <w:jc w:val="center"/>
        <w:rPr>
          <w:rFonts w:ascii="Open Sans" w:eastAsia="Arial" w:hAnsi="Open Sans" w:cs="Open Sans"/>
          <w:b/>
          <w:bCs/>
          <w:sz w:val="36"/>
          <w:szCs w:val="40"/>
        </w:rPr>
      </w:pPr>
    </w:p>
    <w:p w:rsidR="00EF1B16" w:rsidRPr="00C04BDD" w:rsidRDefault="00EF1B16" w:rsidP="00EF1B16">
      <w:pPr>
        <w:pBdr>
          <w:top w:val="nil"/>
          <w:left w:val="nil"/>
          <w:bottom w:val="nil"/>
          <w:right w:val="nil"/>
          <w:between w:val="nil"/>
          <w:bar w:val="nil"/>
        </w:pBdr>
        <w:spacing w:before="400" w:after="120"/>
        <w:ind w:right="-1"/>
        <w:jc w:val="center"/>
        <w:rPr>
          <w:rFonts w:ascii="Open Sans" w:eastAsia="Arial" w:hAnsi="Open Sans" w:cs="Open Sans"/>
          <w:sz w:val="32"/>
          <w:szCs w:val="36"/>
        </w:rPr>
      </w:pPr>
      <w:r w:rsidRPr="00C04BDD">
        <w:rPr>
          <w:rFonts w:ascii="Open Sans" w:eastAsia="Arial" w:hAnsi="Open Sans" w:cs="Open Sans"/>
          <w:sz w:val="32"/>
          <w:szCs w:val="36"/>
        </w:rPr>
        <w:t xml:space="preserve">Leerjaar 1, project </w:t>
      </w:r>
      <w:r w:rsidR="00E21B61" w:rsidRPr="00C04BDD">
        <w:rPr>
          <w:rFonts w:ascii="Open Sans" w:eastAsia="Arial" w:hAnsi="Open Sans" w:cs="Open Sans"/>
          <w:sz w:val="32"/>
          <w:szCs w:val="36"/>
        </w:rPr>
        <w:t>3</w:t>
      </w:r>
    </w:p>
    <w:p w:rsidR="00EF1B16" w:rsidRPr="00C04BDD" w:rsidRDefault="00EF1B16" w:rsidP="00EF1B16">
      <w:pPr>
        <w:pStyle w:val="Subtitle"/>
        <w:pBdr>
          <w:top w:val="nil"/>
          <w:left w:val="nil"/>
          <w:bottom w:val="nil"/>
          <w:right w:val="nil"/>
          <w:between w:val="nil"/>
          <w:bar w:val="nil"/>
        </w:pBdr>
        <w:ind w:right="-1"/>
        <w:rPr>
          <w:rFonts w:ascii="Open Sans" w:hAnsi="Open Sans" w:cs="Open Sans"/>
          <w:sz w:val="36"/>
        </w:rPr>
      </w:pPr>
      <w:r w:rsidRPr="00C04BDD">
        <w:rPr>
          <w:rFonts w:ascii="Open Sans" w:hAnsi="Open Sans" w:cs="Open Sans"/>
          <w:sz w:val="36"/>
        </w:rPr>
        <w:t>Opleiding Applicatie- en mediaontwikkelaar</w:t>
      </w:r>
    </w:p>
    <w:p w:rsidR="00EF1B16" w:rsidRPr="00C04BDD" w:rsidRDefault="00EF1B16" w:rsidP="00EF1B16">
      <w:pPr>
        <w:pStyle w:val="Subtitle"/>
        <w:pBdr>
          <w:top w:val="nil"/>
          <w:left w:val="nil"/>
          <w:bottom w:val="nil"/>
          <w:right w:val="nil"/>
          <w:between w:val="nil"/>
          <w:bar w:val="nil"/>
        </w:pBdr>
        <w:rPr>
          <w:rFonts w:ascii="Open Sans" w:hAnsi="Open Sans" w:cs="Open Sans"/>
          <w:sz w:val="36"/>
        </w:rPr>
      </w:pPr>
      <w:r w:rsidRPr="00C04BDD">
        <w:rPr>
          <w:rFonts w:ascii="Open Sans" w:hAnsi="Open Sans" w:cs="Open Sans"/>
          <w:noProof/>
          <w:sz w:val="36"/>
          <w:lang w:val="en-US" w:eastAsia="en-US"/>
        </w:rPr>
        <w:drawing>
          <wp:inline distT="0" distB="0" distL="0" distR="0" wp14:anchorId="02CACFBE" wp14:editId="39907049">
            <wp:extent cx="5619750" cy="2739628"/>
            <wp:effectExtent l="0" t="0" r="0" b="3810"/>
            <wp:docPr id="34" name="Afbeelding 34" descr="Afbeeldingsresultaat voor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9906" cy="2754329"/>
                    </a:xfrm>
                    <a:prstGeom prst="rect">
                      <a:avLst/>
                    </a:prstGeom>
                    <a:noFill/>
                    <a:ln>
                      <a:noFill/>
                    </a:ln>
                  </pic:spPr>
                </pic:pic>
              </a:graphicData>
            </a:graphic>
          </wp:inline>
        </w:drawing>
      </w:r>
    </w:p>
    <w:p w:rsidR="00EF1B16" w:rsidRPr="00C04BDD" w:rsidRDefault="00EF1B16" w:rsidP="00EF1B16">
      <w:pPr>
        <w:pStyle w:val="Subtitle"/>
        <w:pBdr>
          <w:top w:val="nil"/>
          <w:left w:val="nil"/>
          <w:bottom w:val="nil"/>
          <w:right w:val="nil"/>
          <w:between w:val="nil"/>
          <w:bar w:val="nil"/>
        </w:pBdr>
        <w:rPr>
          <w:rFonts w:ascii="Open Sans" w:hAnsi="Open Sans" w:cs="Open Sans"/>
          <w:sz w:val="36"/>
        </w:rPr>
      </w:pPr>
      <w:r w:rsidRPr="00C04BDD">
        <w:rPr>
          <w:rFonts w:ascii="Open Sans" w:hAnsi="Open Sans" w:cs="Open Sans"/>
          <w:sz w:val="36"/>
        </w:rPr>
        <w:br/>
      </w:r>
    </w:p>
    <w:p w:rsidR="00EF1B16" w:rsidRPr="00C04BDD" w:rsidRDefault="00EF1B16" w:rsidP="00EF1B16">
      <w:pPr>
        <w:pStyle w:val="Subtitle"/>
        <w:pBdr>
          <w:top w:val="nil"/>
          <w:left w:val="nil"/>
          <w:bottom w:val="single" w:sz="12" w:space="0" w:color="808080"/>
          <w:right w:val="nil"/>
          <w:between w:val="nil"/>
          <w:bar w:val="nil"/>
        </w:pBdr>
        <w:rPr>
          <w:rFonts w:ascii="Open Sans" w:hAnsi="Open Sans" w:cs="Open Sans"/>
          <w:sz w:val="36"/>
        </w:rPr>
      </w:pPr>
    </w:p>
    <w:p w:rsidR="00EF1B16" w:rsidRPr="00C04BDD" w:rsidRDefault="00EF1B16" w:rsidP="00EF1B16">
      <w:pPr>
        <w:pBdr>
          <w:top w:val="nil"/>
          <w:left w:val="nil"/>
          <w:bottom w:val="single" w:sz="12" w:space="0" w:color="808080"/>
          <w:right w:val="nil"/>
          <w:between w:val="nil"/>
          <w:bar w:val="nil"/>
        </w:pBdr>
        <w:spacing w:before="0" w:after="115"/>
        <w:ind w:left="115" w:right="23"/>
        <w:jc w:val="center"/>
        <w:rPr>
          <w:rFonts w:ascii="Open Sans" w:eastAsia="Arial" w:hAnsi="Open Sans" w:cs="Open Sans"/>
          <w:b/>
          <w:bCs/>
          <w:color w:val="B60067"/>
          <w:szCs w:val="24"/>
        </w:rPr>
      </w:pPr>
      <w:r w:rsidRPr="00C04BDD">
        <w:rPr>
          <w:rFonts w:ascii="Open Sans" w:eastAsia="Arial" w:hAnsi="Open Sans" w:cs="Open Sans"/>
          <w:b/>
          <w:bCs/>
          <w:color w:val="B60067"/>
          <w:szCs w:val="24"/>
        </w:rPr>
        <w:t>Studentenhandleiding</w:t>
      </w:r>
      <w:bookmarkStart w:id="1" w:name="id.30j0zll"/>
      <w:bookmarkEnd w:id="1"/>
    </w:p>
    <w:p w:rsidR="00EF1B16" w:rsidRPr="00C04BDD" w:rsidRDefault="00EF1B16" w:rsidP="00EF1B16">
      <w:pPr>
        <w:pStyle w:val="TOCHeading"/>
        <w:rPr>
          <w:rFonts w:ascii="Open Sans" w:hAnsi="Open Sans" w:cs="Open Sans"/>
          <w:sz w:val="24"/>
        </w:rPr>
      </w:pPr>
    </w:p>
    <w:p w:rsidR="00EF1B16" w:rsidRPr="00C04BDD" w:rsidRDefault="00EF1B16" w:rsidP="00EF1B16">
      <w:pPr>
        <w:rPr>
          <w:rFonts w:ascii="Open Sans" w:hAnsi="Open Sans" w:cs="Open Sans"/>
          <w:sz w:val="20"/>
        </w:rPr>
      </w:pPr>
    </w:p>
    <w:p w:rsidR="00CB57FB" w:rsidRPr="00C04BDD" w:rsidRDefault="00CB57FB">
      <w:pPr>
        <w:rPr>
          <w:rFonts w:ascii="Open Sans" w:hAnsi="Open Sans" w:cs="Open Sans"/>
          <w:sz w:val="20"/>
        </w:rPr>
      </w:pPr>
    </w:p>
    <w:sdt>
      <w:sdtPr>
        <w:rPr>
          <w:rFonts w:ascii="Open Sans" w:eastAsia="Calibri" w:hAnsi="Open Sans" w:cs="Open Sans"/>
          <w:b w:val="0"/>
          <w:bCs w:val="0"/>
          <w:color w:val="000000"/>
          <w:sz w:val="20"/>
          <w:szCs w:val="22"/>
        </w:rPr>
        <w:id w:val="-717356447"/>
        <w:docPartObj>
          <w:docPartGallery w:val="Table of Contents"/>
          <w:docPartUnique/>
        </w:docPartObj>
      </w:sdtPr>
      <w:sdtContent>
        <w:p w:rsidR="00E444E2" w:rsidRPr="00C04BDD" w:rsidRDefault="00E444E2">
          <w:pPr>
            <w:pStyle w:val="TOCHeading"/>
            <w:rPr>
              <w:rFonts w:ascii="Open Sans" w:hAnsi="Open Sans" w:cs="Open Sans"/>
              <w:sz w:val="24"/>
            </w:rPr>
          </w:pPr>
          <w:r w:rsidRPr="00C04BDD">
            <w:rPr>
              <w:rFonts w:ascii="Open Sans" w:hAnsi="Open Sans" w:cs="Open Sans"/>
              <w:sz w:val="24"/>
            </w:rPr>
            <w:t>Inhoud</w:t>
          </w:r>
        </w:p>
        <w:p w:rsidR="00E35E0A" w:rsidRDefault="00E444E2">
          <w:pPr>
            <w:pStyle w:val="TOC1"/>
            <w:tabs>
              <w:tab w:val="right" w:leader="dot" w:pos="9062"/>
            </w:tabs>
            <w:rPr>
              <w:rFonts w:asciiTheme="minorHAnsi" w:eastAsiaTheme="minorEastAsia" w:hAnsiTheme="minorHAnsi" w:cstheme="minorBidi"/>
              <w:noProof/>
              <w:color w:val="auto"/>
            </w:rPr>
          </w:pPr>
          <w:r w:rsidRPr="00C04BDD">
            <w:rPr>
              <w:rFonts w:ascii="Open Sans" w:hAnsi="Open Sans" w:cs="Open Sans"/>
              <w:sz w:val="20"/>
            </w:rPr>
            <w:fldChar w:fldCharType="begin"/>
          </w:r>
          <w:r w:rsidRPr="00C04BDD">
            <w:rPr>
              <w:rFonts w:ascii="Open Sans" w:hAnsi="Open Sans" w:cs="Open Sans"/>
              <w:sz w:val="20"/>
            </w:rPr>
            <w:instrText xml:space="preserve"> TOC \o "1-3" \h \z \u </w:instrText>
          </w:r>
          <w:r w:rsidRPr="00C04BDD">
            <w:rPr>
              <w:rFonts w:ascii="Open Sans" w:hAnsi="Open Sans" w:cs="Open Sans"/>
              <w:sz w:val="20"/>
            </w:rPr>
            <w:fldChar w:fldCharType="separate"/>
          </w:r>
          <w:hyperlink w:anchor="_Toc5574013" w:history="1">
            <w:r w:rsidR="00E35E0A" w:rsidRPr="008608BA">
              <w:rPr>
                <w:rStyle w:val="Hyperlink"/>
                <w:rFonts w:ascii="Open Sans" w:hAnsi="Open Sans" w:cs="Open Sans"/>
                <w:b/>
                <w:noProof/>
              </w:rPr>
              <w:t>Projectopdracht</w:t>
            </w:r>
            <w:r w:rsidR="00E35E0A">
              <w:rPr>
                <w:noProof/>
                <w:webHidden/>
              </w:rPr>
              <w:tab/>
            </w:r>
            <w:r w:rsidR="00E35E0A">
              <w:rPr>
                <w:noProof/>
                <w:webHidden/>
              </w:rPr>
              <w:fldChar w:fldCharType="begin"/>
            </w:r>
            <w:r w:rsidR="00E35E0A">
              <w:rPr>
                <w:noProof/>
                <w:webHidden/>
              </w:rPr>
              <w:instrText xml:space="preserve"> PAGEREF _Toc5574013 \h </w:instrText>
            </w:r>
            <w:r w:rsidR="00E35E0A">
              <w:rPr>
                <w:noProof/>
                <w:webHidden/>
              </w:rPr>
            </w:r>
            <w:r w:rsidR="00E35E0A">
              <w:rPr>
                <w:noProof/>
                <w:webHidden/>
              </w:rPr>
              <w:fldChar w:fldCharType="separate"/>
            </w:r>
            <w:r w:rsidR="00E35E0A">
              <w:rPr>
                <w:noProof/>
                <w:webHidden/>
              </w:rPr>
              <w:t>3</w:t>
            </w:r>
            <w:r w:rsidR="00E35E0A">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14" w:history="1">
            <w:r w:rsidRPr="008608BA">
              <w:rPr>
                <w:rStyle w:val="Hyperlink"/>
                <w:rFonts w:ascii="Open Sans" w:hAnsi="Open Sans" w:cs="Open Sans"/>
                <w:b/>
                <w:noProof/>
              </w:rPr>
              <w:t>Planning</w:t>
            </w:r>
            <w:r>
              <w:rPr>
                <w:noProof/>
                <w:webHidden/>
              </w:rPr>
              <w:tab/>
            </w:r>
            <w:r>
              <w:rPr>
                <w:noProof/>
                <w:webHidden/>
              </w:rPr>
              <w:fldChar w:fldCharType="begin"/>
            </w:r>
            <w:r>
              <w:rPr>
                <w:noProof/>
                <w:webHidden/>
              </w:rPr>
              <w:instrText xml:space="preserve"> PAGEREF _Toc5574014 \h </w:instrText>
            </w:r>
            <w:r>
              <w:rPr>
                <w:noProof/>
                <w:webHidden/>
              </w:rPr>
            </w:r>
            <w:r>
              <w:rPr>
                <w:noProof/>
                <w:webHidden/>
              </w:rPr>
              <w:fldChar w:fldCharType="separate"/>
            </w:r>
            <w:r>
              <w:rPr>
                <w:noProof/>
                <w:webHidden/>
              </w:rPr>
              <w:t>4</w:t>
            </w:r>
            <w:r>
              <w:rPr>
                <w:noProof/>
                <w:webHidden/>
              </w:rPr>
              <w:fldChar w:fldCharType="end"/>
            </w:r>
          </w:hyperlink>
        </w:p>
        <w:p w:rsidR="00E35E0A" w:rsidRDefault="00E35E0A">
          <w:pPr>
            <w:pStyle w:val="TOC3"/>
            <w:tabs>
              <w:tab w:val="right" w:leader="dot" w:pos="9062"/>
            </w:tabs>
            <w:rPr>
              <w:rFonts w:asciiTheme="minorHAnsi" w:eastAsiaTheme="minorEastAsia" w:hAnsiTheme="minorHAnsi" w:cstheme="minorBidi"/>
              <w:noProof/>
              <w:color w:val="auto"/>
            </w:rPr>
          </w:pPr>
          <w:hyperlink w:anchor="_Toc5574015" w:history="1">
            <w:r w:rsidRPr="008608BA">
              <w:rPr>
                <w:rStyle w:val="Hyperlink"/>
                <w:rFonts w:ascii="Open Sans" w:hAnsi="Open Sans" w:cs="Open Sans"/>
                <w:noProof/>
              </w:rPr>
              <w:t>Fases</w:t>
            </w:r>
            <w:r>
              <w:rPr>
                <w:noProof/>
                <w:webHidden/>
              </w:rPr>
              <w:tab/>
            </w:r>
            <w:r>
              <w:rPr>
                <w:noProof/>
                <w:webHidden/>
              </w:rPr>
              <w:fldChar w:fldCharType="begin"/>
            </w:r>
            <w:r>
              <w:rPr>
                <w:noProof/>
                <w:webHidden/>
              </w:rPr>
              <w:instrText xml:space="preserve"> PAGEREF _Toc5574015 \h </w:instrText>
            </w:r>
            <w:r>
              <w:rPr>
                <w:noProof/>
                <w:webHidden/>
              </w:rPr>
            </w:r>
            <w:r>
              <w:rPr>
                <w:noProof/>
                <w:webHidden/>
              </w:rPr>
              <w:fldChar w:fldCharType="separate"/>
            </w:r>
            <w:r>
              <w:rPr>
                <w:noProof/>
                <w:webHidden/>
              </w:rPr>
              <w:t>4</w:t>
            </w:r>
            <w:r>
              <w:rPr>
                <w:noProof/>
                <w:webHidden/>
              </w:rPr>
              <w:fldChar w:fldCharType="end"/>
            </w:r>
          </w:hyperlink>
        </w:p>
        <w:p w:rsidR="00E35E0A" w:rsidRDefault="00E35E0A">
          <w:pPr>
            <w:pStyle w:val="TOC3"/>
            <w:tabs>
              <w:tab w:val="right" w:leader="dot" w:pos="9062"/>
            </w:tabs>
            <w:rPr>
              <w:rFonts w:asciiTheme="minorHAnsi" w:eastAsiaTheme="minorEastAsia" w:hAnsiTheme="minorHAnsi" w:cstheme="minorBidi"/>
              <w:noProof/>
              <w:color w:val="auto"/>
            </w:rPr>
          </w:pPr>
          <w:hyperlink w:anchor="_Toc5574016" w:history="1">
            <w:r w:rsidRPr="008608BA">
              <w:rPr>
                <w:rStyle w:val="Hyperlink"/>
                <w:rFonts w:ascii="Open Sans" w:hAnsi="Open Sans" w:cs="Open Sans"/>
                <w:noProof/>
              </w:rPr>
              <w:t>Werkbonnen</w:t>
            </w:r>
            <w:r>
              <w:rPr>
                <w:noProof/>
                <w:webHidden/>
              </w:rPr>
              <w:tab/>
            </w:r>
            <w:r>
              <w:rPr>
                <w:noProof/>
                <w:webHidden/>
              </w:rPr>
              <w:fldChar w:fldCharType="begin"/>
            </w:r>
            <w:r>
              <w:rPr>
                <w:noProof/>
                <w:webHidden/>
              </w:rPr>
              <w:instrText xml:space="preserve"> PAGEREF _Toc5574016 \h </w:instrText>
            </w:r>
            <w:r>
              <w:rPr>
                <w:noProof/>
                <w:webHidden/>
              </w:rPr>
            </w:r>
            <w:r>
              <w:rPr>
                <w:noProof/>
                <w:webHidden/>
              </w:rPr>
              <w:fldChar w:fldCharType="separate"/>
            </w:r>
            <w:r>
              <w:rPr>
                <w:noProof/>
                <w:webHidden/>
              </w:rPr>
              <w:t>4</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17" w:history="1">
            <w:r w:rsidRPr="008608BA">
              <w:rPr>
                <w:rStyle w:val="Hyperlink"/>
                <w:rFonts w:ascii="Open Sans" w:hAnsi="Open Sans" w:cs="Open Sans"/>
                <w:b/>
                <w:noProof/>
              </w:rPr>
              <w:t>Fase 1 – Vooronderzoek</w:t>
            </w:r>
            <w:r>
              <w:rPr>
                <w:noProof/>
                <w:webHidden/>
              </w:rPr>
              <w:tab/>
            </w:r>
            <w:r>
              <w:rPr>
                <w:noProof/>
                <w:webHidden/>
              </w:rPr>
              <w:fldChar w:fldCharType="begin"/>
            </w:r>
            <w:r>
              <w:rPr>
                <w:noProof/>
                <w:webHidden/>
              </w:rPr>
              <w:instrText xml:space="preserve"> PAGEREF _Toc5574017 \h </w:instrText>
            </w:r>
            <w:r>
              <w:rPr>
                <w:noProof/>
                <w:webHidden/>
              </w:rPr>
            </w:r>
            <w:r>
              <w:rPr>
                <w:noProof/>
                <w:webHidden/>
              </w:rPr>
              <w:fldChar w:fldCharType="separate"/>
            </w:r>
            <w:r>
              <w:rPr>
                <w:noProof/>
                <w:webHidden/>
              </w:rPr>
              <w:t>5</w:t>
            </w:r>
            <w:r>
              <w:rPr>
                <w:noProof/>
                <w:webHidden/>
              </w:rPr>
              <w:fldChar w:fldCharType="end"/>
            </w:r>
          </w:hyperlink>
        </w:p>
        <w:p w:rsidR="00E35E0A" w:rsidRDefault="00E35E0A">
          <w:pPr>
            <w:pStyle w:val="TOC3"/>
            <w:tabs>
              <w:tab w:val="right" w:leader="dot" w:pos="9062"/>
            </w:tabs>
            <w:rPr>
              <w:rFonts w:asciiTheme="minorHAnsi" w:eastAsiaTheme="minorEastAsia" w:hAnsiTheme="minorHAnsi" w:cstheme="minorBidi"/>
              <w:noProof/>
              <w:color w:val="auto"/>
            </w:rPr>
          </w:pPr>
          <w:hyperlink w:anchor="_Toc5574018" w:history="1">
            <w:r w:rsidRPr="008608BA">
              <w:rPr>
                <w:rStyle w:val="Hyperlink"/>
                <w:rFonts w:ascii="Open Sans" w:hAnsi="Open Sans" w:cs="Open Sans"/>
                <w:noProof/>
              </w:rPr>
              <w:t>Doel van de fase</w:t>
            </w:r>
            <w:r>
              <w:rPr>
                <w:noProof/>
                <w:webHidden/>
              </w:rPr>
              <w:tab/>
            </w:r>
            <w:r>
              <w:rPr>
                <w:noProof/>
                <w:webHidden/>
              </w:rPr>
              <w:fldChar w:fldCharType="begin"/>
            </w:r>
            <w:r>
              <w:rPr>
                <w:noProof/>
                <w:webHidden/>
              </w:rPr>
              <w:instrText xml:space="preserve"> PAGEREF _Toc5574018 \h </w:instrText>
            </w:r>
            <w:r>
              <w:rPr>
                <w:noProof/>
                <w:webHidden/>
              </w:rPr>
            </w:r>
            <w:r>
              <w:rPr>
                <w:noProof/>
                <w:webHidden/>
              </w:rPr>
              <w:fldChar w:fldCharType="separate"/>
            </w:r>
            <w:r>
              <w:rPr>
                <w:noProof/>
                <w:webHidden/>
              </w:rPr>
              <w:t>5</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19" w:history="1">
            <w:r w:rsidRPr="008608BA">
              <w:rPr>
                <w:rStyle w:val="Hyperlink"/>
                <w:rFonts w:ascii="Open Sans" w:hAnsi="Open Sans" w:cs="Open Sans"/>
                <w:b/>
                <w:noProof/>
              </w:rPr>
              <w:t>Fase 2 – Ontwerp</w:t>
            </w:r>
            <w:r>
              <w:rPr>
                <w:noProof/>
                <w:webHidden/>
              </w:rPr>
              <w:tab/>
            </w:r>
            <w:r>
              <w:rPr>
                <w:noProof/>
                <w:webHidden/>
              </w:rPr>
              <w:fldChar w:fldCharType="begin"/>
            </w:r>
            <w:r>
              <w:rPr>
                <w:noProof/>
                <w:webHidden/>
              </w:rPr>
              <w:instrText xml:space="preserve"> PAGEREF _Toc5574019 \h </w:instrText>
            </w:r>
            <w:r>
              <w:rPr>
                <w:noProof/>
                <w:webHidden/>
              </w:rPr>
            </w:r>
            <w:r>
              <w:rPr>
                <w:noProof/>
                <w:webHidden/>
              </w:rPr>
              <w:fldChar w:fldCharType="separate"/>
            </w:r>
            <w:r>
              <w:rPr>
                <w:noProof/>
                <w:webHidden/>
              </w:rPr>
              <w:t>6</w:t>
            </w:r>
            <w:r>
              <w:rPr>
                <w:noProof/>
                <w:webHidden/>
              </w:rPr>
              <w:fldChar w:fldCharType="end"/>
            </w:r>
          </w:hyperlink>
        </w:p>
        <w:p w:rsidR="00E35E0A" w:rsidRDefault="00E35E0A">
          <w:pPr>
            <w:pStyle w:val="TOC3"/>
            <w:tabs>
              <w:tab w:val="right" w:leader="dot" w:pos="9062"/>
            </w:tabs>
            <w:rPr>
              <w:rFonts w:asciiTheme="minorHAnsi" w:eastAsiaTheme="minorEastAsia" w:hAnsiTheme="minorHAnsi" w:cstheme="minorBidi"/>
              <w:noProof/>
              <w:color w:val="auto"/>
            </w:rPr>
          </w:pPr>
          <w:hyperlink w:anchor="_Toc5574020" w:history="1">
            <w:r w:rsidRPr="008608BA">
              <w:rPr>
                <w:rStyle w:val="Hyperlink"/>
                <w:rFonts w:ascii="Open Sans" w:hAnsi="Open Sans" w:cs="Open Sans"/>
                <w:noProof/>
              </w:rPr>
              <w:t>Doel van de fase</w:t>
            </w:r>
            <w:r>
              <w:rPr>
                <w:noProof/>
                <w:webHidden/>
              </w:rPr>
              <w:tab/>
            </w:r>
            <w:r>
              <w:rPr>
                <w:noProof/>
                <w:webHidden/>
              </w:rPr>
              <w:fldChar w:fldCharType="begin"/>
            </w:r>
            <w:r>
              <w:rPr>
                <w:noProof/>
                <w:webHidden/>
              </w:rPr>
              <w:instrText xml:space="preserve"> PAGEREF _Toc5574020 \h </w:instrText>
            </w:r>
            <w:r>
              <w:rPr>
                <w:noProof/>
                <w:webHidden/>
              </w:rPr>
            </w:r>
            <w:r>
              <w:rPr>
                <w:noProof/>
                <w:webHidden/>
              </w:rPr>
              <w:fldChar w:fldCharType="separate"/>
            </w:r>
            <w:r>
              <w:rPr>
                <w:noProof/>
                <w:webHidden/>
              </w:rPr>
              <w:t>6</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21" w:history="1">
            <w:r w:rsidRPr="008608BA">
              <w:rPr>
                <w:rStyle w:val="Hyperlink"/>
                <w:rFonts w:ascii="Open Sans" w:hAnsi="Open Sans" w:cs="Open Sans"/>
                <w:b/>
                <w:noProof/>
              </w:rPr>
              <w:t>Fase 3 – Realisatie</w:t>
            </w:r>
            <w:r>
              <w:rPr>
                <w:noProof/>
                <w:webHidden/>
              </w:rPr>
              <w:tab/>
            </w:r>
            <w:r>
              <w:rPr>
                <w:noProof/>
                <w:webHidden/>
              </w:rPr>
              <w:fldChar w:fldCharType="begin"/>
            </w:r>
            <w:r>
              <w:rPr>
                <w:noProof/>
                <w:webHidden/>
              </w:rPr>
              <w:instrText xml:space="preserve"> PAGEREF _Toc5574021 \h </w:instrText>
            </w:r>
            <w:r>
              <w:rPr>
                <w:noProof/>
                <w:webHidden/>
              </w:rPr>
            </w:r>
            <w:r>
              <w:rPr>
                <w:noProof/>
                <w:webHidden/>
              </w:rPr>
              <w:fldChar w:fldCharType="separate"/>
            </w:r>
            <w:r>
              <w:rPr>
                <w:noProof/>
                <w:webHidden/>
              </w:rPr>
              <w:t>7</w:t>
            </w:r>
            <w:r>
              <w:rPr>
                <w:noProof/>
                <w:webHidden/>
              </w:rPr>
              <w:fldChar w:fldCharType="end"/>
            </w:r>
          </w:hyperlink>
        </w:p>
        <w:p w:rsidR="00E35E0A" w:rsidRDefault="00E35E0A">
          <w:pPr>
            <w:pStyle w:val="TOC3"/>
            <w:tabs>
              <w:tab w:val="right" w:leader="dot" w:pos="9062"/>
            </w:tabs>
            <w:rPr>
              <w:rFonts w:asciiTheme="minorHAnsi" w:eastAsiaTheme="minorEastAsia" w:hAnsiTheme="minorHAnsi" w:cstheme="minorBidi"/>
              <w:noProof/>
              <w:color w:val="auto"/>
            </w:rPr>
          </w:pPr>
          <w:hyperlink w:anchor="_Toc5574022" w:history="1">
            <w:r w:rsidRPr="008608BA">
              <w:rPr>
                <w:rStyle w:val="Hyperlink"/>
                <w:rFonts w:ascii="Open Sans" w:hAnsi="Open Sans" w:cs="Open Sans"/>
                <w:noProof/>
              </w:rPr>
              <w:t>Doel van de fase</w:t>
            </w:r>
            <w:r>
              <w:rPr>
                <w:noProof/>
                <w:webHidden/>
              </w:rPr>
              <w:tab/>
            </w:r>
            <w:r>
              <w:rPr>
                <w:noProof/>
                <w:webHidden/>
              </w:rPr>
              <w:fldChar w:fldCharType="begin"/>
            </w:r>
            <w:r>
              <w:rPr>
                <w:noProof/>
                <w:webHidden/>
              </w:rPr>
              <w:instrText xml:space="preserve"> PAGEREF _Toc5574022 \h </w:instrText>
            </w:r>
            <w:r>
              <w:rPr>
                <w:noProof/>
                <w:webHidden/>
              </w:rPr>
            </w:r>
            <w:r>
              <w:rPr>
                <w:noProof/>
                <w:webHidden/>
              </w:rPr>
              <w:fldChar w:fldCharType="separate"/>
            </w:r>
            <w:r>
              <w:rPr>
                <w:noProof/>
                <w:webHidden/>
              </w:rPr>
              <w:t>7</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23" w:history="1">
            <w:r w:rsidRPr="008608BA">
              <w:rPr>
                <w:rStyle w:val="Hyperlink"/>
                <w:rFonts w:ascii="Open Sans" w:hAnsi="Open Sans" w:cs="Open Sans"/>
                <w:b/>
                <w:noProof/>
              </w:rPr>
              <w:t>Fase 4 – Presentatie &amp; Reflectie</w:t>
            </w:r>
            <w:r>
              <w:rPr>
                <w:noProof/>
                <w:webHidden/>
              </w:rPr>
              <w:tab/>
            </w:r>
            <w:r>
              <w:rPr>
                <w:noProof/>
                <w:webHidden/>
              </w:rPr>
              <w:fldChar w:fldCharType="begin"/>
            </w:r>
            <w:r>
              <w:rPr>
                <w:noProof/>
                <w:webHidden/>
              </w:rPr>
              <w:instrText xml:space="preserve"> PAGEREF _Toc5574023 \h </w:instrText>
            </w:r>
            <w:r>
              <w:rPr>
                <w:noProof/>
                <w:webHidden/>
              </w:rPr>
            </w:r>
            <w:r>
              <w:rPr>
                <w:noProof/>
                <w:webHidden/>
              </w:rPr>
              <w:fldChar w:fldCharType="separate"/>
            </w:r>
            <w:r>
              <w:rPr>
                <w:noProof/>
                <w:webHidden/>
              </w:rPr>
              <w:t>8</w:t>
            </w:r>
            <w:r>
              <w:rPr>
                <w:noProof/>
                <w:webHidden/>
              </w:rPr>
              <w:fldChar w:fldCharType="end"/>
            </w:r>
          </w:hyperlink>
        </w:p>
        <w:p w:rsidR="00E35E0A" w:rsidRDefault="00E35E0A">
          <w:pPr>
            <w:pStyle w:val="TOC3"/>
            <w:tabs>
              <w:tab w:val="right" w:leader="dot" w:pos="9062"/>
            </w:tabs>
            <w:rPr>
              <w:rFonts w:asciiTheme="minorHAnsi" w:eastAsiaTheme="minorEastAsia" w:hAnsiTheme="minorHAnsi" w:cstheme="minorBidi"/>
              <w:noProof/>
              <w:color w:val="auto"/>
            </w:rPr>
          </w:pPr>
          <w:hyperlink w:anchor="_Toc5574024" w:history="1">
            <w:r w:rsidRPr="008608BA">
              <w:rPr>
                <w:rStyle w:val="Hyperlink"/>
                <w:rFonts w:ascii="Open Sans" w:hAnsi="Open Sans" w:cs="Open Sans"/>
                <w:noProof/>
              </w:rPr>
              <w:t>Doel van de fase</w:t>
            </w:r>
            <w:r>
              <w:rPr>
                <w:noProof/>
                <w:webHidden/>
              </w:rPr>
              <w:tab/>
            </w:r>
            <w:r>
              <w:rPr>
                <w:noProof/>
                <w:webHidden/>
              </w:rPr>
              <w:fldChar w:fldCharType="begin"/>
            </w:r>
            <w:r>
              <w:rPr>
                <w:noProof/>
                <w:webHidden/>
              </w:rPr>
              <w:instrText xml:space="preserve"> PAGEREF _Toc5574024 \h </w:instrText>
            </w:r>
            <w:r>
              <w:rPr>
                <w:noProof/>
                <w:webHidden/>
              </w:rPr>
            </w:r>
            <w:r>
              <w:rPr>
                <w:noProof/>
                <w:webHidden/>
              </w:rPr>
              <w:fldChar w:fldCharType="separate"/>
            </w:r>
            <w:r>
              <w:rPr>
                <w:noProof/>
                <w:webHidden/>
              </w:rPr>
              <w:t>8</w:t>
            </w:r>
            <w:r>
              <w:rPr>
                <w:noProof/>
                <w:webHidden/>
              </w:rPr>
              <w:fldChar w:fldCharType="end"/>
            </w:r>
          </w:hyperlink>
        </w:p>
        <w:p w:rsidR="00E35E0A" w:rsidRDefault="00E35E0A">
          <w:pPr>
            <w:pStyle w:val="TOC1"/>
            <w:tabs>
              <w:tab w:val="right" w:leader="dot" w:pos="9062"/>
            </w:tabs>
            <w:rPr>
              <w:rFonts w:asciiTheme="minorHAnsi" w:eastAsiaTheme="minorEastAsia" w:hAnsiTheme="minorHAnsi" w:cstheme="minorBidi"/>
              <w:noProof/>
              <w:color w:val="auto"/>
            </w:rPr>
          </w:pPr>
          <w:hyperlink w:anchor="_Toc5574025" w:history="1">
            <w:r w:rsidRPr="008608BA">
              <w:rPr>
                <w:rStyle w:val="Hyperlink"/>
                <w:rFonts w:ascii="Open Sans" w:hAnsi="Open Sans" w:cs="Open Sans"/>
                <w:b/>
                <w:noProof/>
              </w:rPr>
              <w:t>Beoordeling</w:t>
            </w:r>
            <w:r>
              <w:rPr>
                <w:noProof/>
                <w:webHidden/>
              </w:rPr>
              <w:tab/>
            </w:r>
            <w:r>
              <w:rPr>
                <w:noProof/>
                <w:webHidden/>
              </w:rPr>
              <w:fldChar w:fldCharType="begin"/>
            </w:r>
            <w:r>
              <w:rPr>
                <w:noProof/>
                <w:webHidden/>
              </w:rPr>
              <w:instrText xml:space="preserve"> PAGEREF _Toc5574025 \h </w:instrText>
            </w:r>
            <w:r>
              <w:rPr>
                <w:noProof/>
                <w:webHidden/>
              </w:rPr>
            </w:r>
            <w:r>
              <w:rPr>
                <w:noProof/>
                <w:webHidden/>
              </w:rPr>
              <w:fldChar w:fldCharType="separate"/>
            </w:r>
            <w:r>
              <w:rPr>
                <w:noProof/>
                <w:webHidden/>
              </w:rPr>
              <w:t>9</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26" w:history="1">
            <w:r w:rsidRPr="008608BA">
              <w:rPr>
                <w:rStyle w:val="Hyperlink"/>
                <w:rFonts w:ascii="Open Sans" w:hAnsi="Open Sans" w:cs="Open Sans"/>
                <w:noProof/>
              </w:rPr>
              <w:t>Hoe word je beoordeeld?</w:t>
            </w:r>
            <w:r>
              <w:rPr>
                <w:noProof/>
                <w:webHidden/>
              </w:rPr>
              <w:tab/>
            </w:r>
            <w:r>
              <w:rPr>
                <w:noProof/>
                <w:webHidden/>
              </w:rPr>
              <w:fldChar w:fldCharType="begin"/>
            </w:r>
            <w:r>
              <w:rPr>
                <w:noProof/>
                <w:webHidden/>
              </w:rPr>
              <w:instrText xml:space="preserve"> PAGEREF _Toc5574026 \h </w:instrText>
            </w:r>
            <w:r>
              <w:rPr>
                <w:noProof/>
                <w:webHidden/>
              </w:rPr>
            </w:r>
            <w:r>
              <w:rPr>
                <w:noProof/>
                <w:webHidden/>
              </w:rPr>
              <w:fldChar w:fldCharType="separate"/>
            </w:r>
            <w:r>
              <w:rPr>
                <w:noProof/>
                <w:webHidden/>
              </w:rPr>
              <w:t>9</w:t>
            </w:r>
            <w:r>
              <w:rPr>
                <w:noProof/>
                <w:webHidden/>
              </w:rPr>
              <w:fldChar w:fldCharType="end"/>
            </w:r>
          </w:hyperlink>
        </w:p>
        <w:p w:rsidR="00E35E0A" w:rsidRDefault="00E35E0A">
          <w:pPr>
            <w:pStyle w:val="TOC1"/>
            <w:tabs>
              <w:tab w:val="right" w:leader="dot" w:pos="9062"/>
            </w:tabs>
            <w:rPr>
              <w:rFonts w:asciiTheme="minorHAnsi" w:eastAsiaTheme="minorEastAsia" w:hAnsiTheme="minorHAnsi" w:cstheme="minorBidi"/>
              <w:noProof/>
              <w:color w:val="auto"/>
            </w:rPr>
          </w:pPr>
          <w:hyperlink w:anchor="_Toc5574027" w:history="1">
            <w:r w:rsidRPr="008608BA">
              <w:rPr>
                <w:rStyle w:val="Hyperlink"/>
                <w:rFonts w:ascii="Open Sans" w:eastAsia="Tahoma" w:hAnsi="Open Sans" w:cs="Open Sans"/>
                <w:b/>
                <w:noProof/>
              </w:rPr>
              <w:t>Werkbonnen</w:t>
            </w:r>
            <w:r>
              <w:rPr>
                <w:noProof/>
                <w:webHidden/>
              </w:rPr>
              <w:tab/>
            </w:r>
            <w:r>
              <w:rPr>
                <w:noProof/>
                <w:webHidden/>
              </w:rPr>
              <w:fldChar w:fldCharType="begin"/>
            </w:r>
            <w:r>
              <w:rPr>
                <w:noProof/>
                <w:webHidden/>
              </w:rPr>
              <w:instrText xml:space="preserve"> PAGEREF _Toc5574027 \h </w:instrText>
            </w:r>
            <w:r>
              <w:rPr>
                <w:noProof/>
                <w:webHidden/>
              </w:rPr>
            </w:r>
            <w:r>
              <w:rPr>
                <w:noProof/>
                <w:webHidden/>
              </w:rPr>
              <w:fldChar w:fldCharType="separate"/>
            </w:r>
            <w:r>
              <w:rPr>
                <w:noProof/>
                <w:webHidden/>
              </w:rPr>
              <w:t>10</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28" w:history="1">
            <w:r w:rsidRPr="008608BA">
              <w:rPr>
                <w:rStyle w:val="Hyperlink"/>
                <w:rFonts w:ascii="Open Sans" w:hAnsi="Open Sans" w:cs="Open Sans"/>
                <w:noProof/>
              </w:rPr>
              <w:t>Werkbon 1 – Projectplan</w:t>
            </w:r>
            <w:r>
              <w:rPr>
                <w:noProof/>
                <w:webHidden/>
              </w:rPr>
              <w:tab/>
            </w:r>
            <w:r>
              <w:rPr>
                <w:noProof/>
                <w:webHidden/>
              </w:rPr>
              <w:fldChar w:fldCharType="begin"/>
            </w:r>
            <w:r>
              <w:rPr>
                <w:noProof/>
                <w:webHidden/>
              </w:rPr>
              <w:instrText xml:space="preserve"> PAGEREF _Toc5574028 \h </w:instrText>
            </w:r>
            <w:r>
              <w:rPr>
                <w:noProof/>
                <w:webHidden/>
              </w:rPr>
            </w:r>
            <w:r>
              <w:rPr>
                <w:noProof/>
                <w:webHidden/>
              </w:rPr>
              <w:fldChar w:fldCharType="separate"/>
            </w:r>
            <w:r>
              <w:rPr>
                <w:noProof/>
                <w:webHidden/>
              </w:rPr>
              <w:t>11</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29" w:history="1">
            <w:r w:rsidRPr="008608BA">
              <w:rPr>
                <w:rStyle w:val="Hyperlink"/>
                <w:rFonts w:ascii="Open Sans" w:hAnsi="Open Sans" w:cs="Open Sans"/>
                <w:noProof/>
              </w:rPr>
              <w:t>Werkbon 2 – API opdracht</w:t>
            </w:r>
            <w:r>
              <w:rPr>
                <w:noProof/>
                <w:webHidden/>
              </w:rPr>
              <w:tab/>
            </w:r>
            <w:r>
              <w:rPr>
                <w:noProof/>
                <w:webHidden/>
              </w:rPr>
              <w:fldChar w:fldCharType="begin"/>
            </w:r>
            <w:r>
              <w:rPr>
                <w:noProof/>
                <w:webHidden/>
              </w:rPr>
              <w:instrText xml:space="preserve"> PAGEREF _Toc5574029 \h </w:instrText>
            </w:r>
            <w:r>
              <w:rPr>
                <w:noProof/>
                <w:webHidden/>
              </w:rPr>
            </w:r>
            <w:r>
              <w:rPr>
                <w:noProof/>
                <w:webHidden/>
              </w:rPr>
              <w:fldChar w:fldCharType="separate"/>
            </w:r>
            <w:r>
              <w:rPr>
                <w:noProof/>
                <w:webHidden/>
              </w:rPr>
              <w:t>12</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30" w:history="1">
            <w:r w:rsidRPr="008608BA">
              <w:rPr>
                <w:rStyle w:val="Hyperlink"/>
                <w:rFonts w:ascii="Open Sans" w:hAnsi="Open Sans" w:cs="Open Sans"/>
                <w:noProof/>
              </w:rPr>
              <w:t>Werkbon 3 – Ontwerpen Applicatie</w:t>
            </w:r>
            <w:r>
              <w:rPr>
                <w:noProof/>
                <w:webHidden/>
              </w:rPr>
              <w:tab/>
            </w:r>
            <w:r>
              <w:rPr>
                <w:noProof/>
                <w:webHidden/>
              </w:rPr>
              <w:fldChar w:fldCharType="begin"/>
            </w:r>
            <w:r>
              <w:rPr>
                <w:noProof/>
                <w:webHidden/>
              </w:rPr>
              <w:instrText xml:space="preserve"> PAGEREF _Toc5574030 \h </w:instrText>
            </w:r>
            <w:r>
              <w:rPr>
                <w:noProof/>
                <w:webHidden/>
              </w:rPr>
            </w:r>
            <w:r>
              <w:rPr>
                <w:noProof/>
                <w:webHidden/>
              </w:rPr>
              <w:fldChar w:fldCharType="separate"/>
            </w:r>
            <w:r>
              <w:rPr>
                <w:noProof/>
                <w:webHidden/>
              </w:rPr>
              <w:t>13</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31" w:history="1">
            <w:r w:rsidRPr="008608BA">
              <w:rPr>
                <w:rStyle w:val="Hyperlink"/>
                <w:rFonts w:ascii="Open Sans" w:hAnsi="Open Sans" w:cs="Open Sans"/>
                <w:noProof/>
              </w:rPr>
              <w:t>Werkbon 4 – Desktop APP demo</w:t>
            </w:r>
            <w:r>
              <w:rPr>
                <w:noProof/>
                <w:webHidden/>
              </w:rPr>
              <w:tab/>
            </w:r>
            <w:r>
              <w:rPr>
                <w:noProof/>
                <w:webHidden/>
              </w:rPr>
              <w:fldChar w:fldCharType="begin"/>
            </w:r>
            <w:r>
              <w:rPr>
                <w:noProof/>
                <w:webHidden/>
              </w:rPr>
              <w:instrText xml:space="preserve"> PAGEREF _Toc5574031 \h </w:instrText>
            </w:r>
            <w:r>
              <w:rPr>
                <w:noProof/>
                <w:webHidden/>
              </w:rPr>
            </w:r>
            <w:r>
              <w:rPr>
                <w:noProof/>
                <w:webHidden/>
              </w:rPr>
              <w:fldChar w:fldCharType="separate"/>
            </w:r>
            <w:r>
              <w:rPr>
                <w:noProof/>
                <w:webHidden/>
              </w:rPr>
              <w:t>14</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32" w:history="1">
            <w:r w:rsidRPr="008608BA">
              <w:rPr>
                <w:rStyle w:val="Hyperlink"/>
                <w:rFonts w:ascii="Open Sans" w:hAnsi="Open Sans" w:cs="Open Sans"/>
                <w:noProof/>
              </w:rPr>
              <w:t>Werkbon 5 – Realisatie applicatie</w:t>
            </w:r>
            <w:r>
              <w:rPr>
                <w:noProof/>
                <w:webHidden/>
              </w:rPr>
              <w:tab/>
            </w:r>
            <w:r>
              <w:rPr>
                <w:noProof/>
                <w:webHidden/>
              </w:rPr>
              <w:fldChar w:fldCharType="begin"/>
            </w:r>
            <w:r>
              <w:rPr>
                <w:noProof/>
                <w:webHidden/>
              </w:rPr>
              <w:instrText xml:space="preserve"> PAGEREF _Toc5574032 \h </w:instrText>
            </w:r>
            <w:r>
              <w:rPr>
                <w:noProof/>
                <w:webHidden/>
              </w:rPr>
            </w:r>
            <w:r>
              <w:rPr>
                <w:noProof/>
                <w:webHidden/>
              </w:rPr>
              <w:fldChar w:fldCharType="separate"/>
            </w:r>
            <w:r>
              <w:rPr>
                <w:noProof/>
                <w:webHidden/>
              </w:rPr>
              <w:t>15</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33" w:history="1">
            <w:r w:rsidRPr="008608BA">
              <w:rPr>
                <w:rStyle w:val="Hyperlink"/>
                <w:rFonts w:ascii="Open Sans" w:hAnsi="Open Sans" w:cs="Open Sans"/>
                <w:noProof/>
              </w:rPr>
              <w:t>Werkbon 6 – Testen applicatie</w:t>
            </w:r>
            <w:r>
              <w:rPr>
                <w:noProof/>
                <w:webHidden/>
              </w:rPr>
              <w:tab/>
            </w:r>
            <w:r>
              <w:rPr>
                <w:noProof/>
                <w:webHidden/>
              </w:rPr>
              <w:fldChar w:fldCharType="begin"/>
            </w:r>
            <w:r>
              <w:rPr>
                <w:noProof/>
                <w:webHidden/>
              </w:rPr>
              <w:instrText xml:space="preserve"> PAGEREF _Toc5574033 \h </w:instrText>
            </w:r>
            <w:r>
              <w:rPr>
                <w:noProof/>
                <w:webHidden/>
              </w:rPr>
            </w:r>
            <w:r>
              <w:rPr>
                <w:noProof/>
                <w:webHidden/>
              </w:rPr>
              <w:fldChar w:fldCharType="separate"/>
            </w:r>
            <w:r>
              <w:rPr>
                <w:noProof/>
                <w:webHidden/>
              </w:rPr>
              <w:t>16</w:t>
            </w:r>
            <w:r>
              <w:rPr>
                <w:noProof/>
                <w:webHidden/>
              </w:rPr>
              <w:fldChar w:fldCharType="end"/>
            </w:r>
          </w:hyperlink>
        </w:p>
        <w:p w:rsidR="00E35E0A" w:rsidRDefault="00E35E0A">
          <w:pPr>
            <w:pStyle w:val="TOC2"/>
            <w:tabs>
              <w:tab w:val="right" w:leader="dot" w:pos="9062"/>
            </w:tabs>
            <w:rPr>
              <w:rFonts w:asciiTheme="minorHAnsi" w:eastAsiaTheme="minorEastAsia" w:hAnsiTheme="minorHAnsi" w:cstheme="minorBidi"/>
              <w:noProof/>
              <w:color w:val="auto"/>
            </w:rPr>
          </w:pPr>
          <w:hyperlink w:anchor="_Toc5574034" w:history="1">
            <w:r w:rsidRPr="008608BA">
              <w:rPr>
                <w:rStyle w:val="Hyperlink"/>
                <w:rFonts w:ascii="Open Sans" w:hAnsi="Open Sans" w:cs="Open Sans"/>
                <w:noProof/>
              </w:rPr>
              <w:t>Werkbon 7 – Opleveren applicatie</w:t>
            </w:r>
            <w:r>
              <w:rPr>
                <w:noProof/>
                <w:webHidden/>
              </w:rPr>
              <w:tab/>
            </w:r>
            <w:r>
              <w:rPr>
                <w:noProof/>
                <w:webHidden/>
              </w:rPr>
              <w:fldChar w:fldCharType="begin"/>
            </w:r>
            <w:r>
              <w:rPr>
                <w:noProof/>
                <w:webHidden/>
              </w:rPr>
              <w:instrText xml:space="preserve"> PAGEREF _Toc5574034 \h </w:instrText>
            </w:r>
            <w:r>
              <w:rPr>
                <w:noProof/>
                <w:webHidden/>
              </w:rPr>
            </w:r>
            <w:r>
              <w:rPr>
                <w:noProof/>
                <w:webHidden/>
              </w:rPr>
              <w:fldChar w:fldCharType="separate"/>
            </w:r>
            <w:r>
              <w:rPr>
                <w:noProof/>
                <w:webHidden/>
              </w:rPr>
              <w:t>17</w:t>
            </w:r>
            <w:r>
              <w:rPr>
                <w:noProof/>
                <w:webHidden/>
              </w:rPr>
              <w:fldChar w:fldCharType="end"/>
            </w:r>
          </w:hyperlink>
        </w:p>
        <w:p w:rsidR="00E444E2" w:rsidRPr="00C04BDD" w:rsidRDefault="00E444E2">
          <w:pPr>
            <w:rPr>
              <w:rFonts w:ascii="Open Sans" w:hAnsi="Open Sans" w:cs="Open Sans"/>
              <w:sz w:val="20"/>
            </w:rPr>
          </w:pPr>
          <w:r w:rsidRPr="00C04BDD">
            <w:rPr>
              <w:rFonts w:ascii="Open Sans" w:hAnsi="Open Sans" w:cs="Open Sans"/>
              <w:b/>
              <w:bCs/>
              <w:sz w:val="20"/>
            </w:rPr>
            <w:fldChar w:fldCharType="end"/>
          </w:r>
        </w:p>
      </w:sdtContent>
    </w:sdt>
    <w:p w:rsidR="00061433" w:rsidRPr="00C04BDD" w:rsidRDefault="00061433">
      <w:pPr>
        <w:spacing w:before="0" w:after="160" w:line="259" w:lineRule="auto"/>
        <w:jc w:val="left"/>
        <w:rPr>
          <w:rFonts w:ascii="Open Sans" w:hAnsi="Open Sans" w:cs="Open Sans"/>
          <w:sz w:val="20"/>
        </w:rPr>
      </w:pPr>
      <w:r w:rsidRPr="00C04BDD">
        <w:rPr>
          <w:rFonts w:ascii="Open Sans" w:hAnsi="Open Sans" w:cs="Open Sans"/>
          <w:sz w:val="20"/>
        </w:rPr>
        <w:br w:type="page"/>
      </w:r>
    </w:p>
    <w:p w:rsidR="002F7FB0" w:rsidRDefault="002F7FB0" w:rsidP="00A535DD">
      <w:pPr>
        <w:pStyle w:val="Heading1"/>
        <w:rPr>
          <w:rFonts w:ascii="Open Sans" w:hAnsi="Open Sans" w:cs="Open Sans"/>
          <w:b/>
          <w:sz w:val="56"/>
          <w:szCs w:val="72"/>
        </w:rPr>
      </w:pPr>
      <w:bookmarkStart w:id="2" w:name="_Toc5574013"/>
      <w:r w:rsidRPr="00C04BDD">
        <w:rPr>
          <w:rFonts w:ascii="Open Sans" w:hAnsi="Open Sans" w:cs="Open Sans"/>
          <w:b/>
          <w:sz w:val="56"/>
          <w:szCs w:val="72"/>
        </w:rPr>
        <w:lastRenderedPageBreak/>
        <w:t>Projectopdracht</w:t>
      </w:r>
      <w:bookmarkStart w:id="3" w:name="id.3dy6vkm"/>
      <w:bookmarkStart w:id="4" w:name="h.k5cohzvhe4jk"/>
      <w:bookmarkStart w:id="5" w:name="id.4d34og8"/>
      <w:bookmarkEnd w:id="2"/>
      <w:bookmarkEnd w:id="3"/>
      <w:bookmarkEnd w:id="4"/>
      <w:bookmarkEnd w:id="5"/>
    </w:p>
    <w:p w:rsidR="007C4125" w:rsidRPr="007C4125" w:rsidRDefault="007C4125" w:rsidP="007C4125"/>
    <w:p w:rsidR="002F7FB0" w:rsidRPr="007C4125" w:rsidRDefault="002F7FB0" w:rsidP="007C4125">
      <w:pPr>
        <w:rPr>
          <w:rFonts w:ascii="Open Sans" w:hAnsi="Open Sans" w:cs="Open Sans"/>
          <w:b/>
          <w:sz w:val="24"/>
        </w:rPr>
      </w:pPr>
      <w:bookmarkStart w:id="6" w:name="h.2s8eyo1"/>
      <w:bookmarkStart w:id="7" w:name="_Toc338527942"/>
      <w:bookmarkStart w:id="8" w:name="_Toc524422344"/>
      <w:bookmarkEnd w:id="6"/>
      <w:r w:rsidRPr="007C4125">
        <w:rPr>
          <w:rFonts w:ascii="Open Sans" w:hAnsi="Open Sans" w:cs="Open Sans"/>
          <w:b/>
          <w:sz w:val="24"/>
        </w:rPr>
        <w:t>Opdrachtformulering en context</w:t>
      </w:r>
      <w:bookmarkStart w:id="9" w:name="id.17dp8vu"/>
      <w:bookmarkEnd w:id="7"/>
      <w:bookmarkEnd w:id="8"/>
      <w:bookmarkEnd w:id="9"/>
    </w:p>
    <w:p w:rsidR="007C4125" w:rsidRPr="007C4125" w:rsidRDefault="007C4125" w:rsidP="007C4125">
      <w:pPr>
        <w:rPr>
          <w:rFonts w:ascii="Open Sans" w:hAnsi="Open Sans" w:cs="Open Sans"/>
          <w:b/>
          <w:sz w:val="20"/>
        </w:rPr>
      </w:pPr>
    </w:p>
    <w:p w:rsidR="002F7FB0" w:rsidRDefault="002F2C6A" w:rsidP="00386C94">
      <w:pPr>
        <w:pBdr>
          <w:top w:val="nil"/>
          <w:left w:val="nil"/>
          <w:bottom w:val="nil"/>
          <w:right w:val="nil"/>
          <w:between w:val="nil"/>
          <w:bar w:val="nil"/>
        </w:pBdr>
        <w:jc w:val="left"/>
        <w:rPr>
          <w:rFonts w:ascii="Open Sans" w:hAnsi="Open Sans" w:cs="Open Sans"/>
          <w:sz w:val="20"/>
        </w:rPr>
      </w:pPr>
      <w:r>
        <w:rPr>
          <w:rFonts w:ascii="Open Sans" w:hAnsi="Open Sans" w:cs="Open Sans"/>
          <w:sz w:val="20"/>
        </w:rPr>
        <w:t xml:space="preserve">Tijdens projectweek 4 ga je aan de slag met het uitlezen van een plant </w:t>
      </w:r>
      <w:r w:rsidR="0025317E">
        <w:rPr>
          <w:rFonts w:ascii="Open Sans" w:hAnsi="Open Sans" w:cs="Open Sans"/>
          <w:sz w:val="20"/>
        </w:rPr>
        <w:t>met gebruik van een</w:t>
      </w:r>
      <w:r>
        <w:rPr>
          <w:rFonts w:ascii="Open Sans" w:hAnsi="Open Sans" w:cs="Open Sans"/>
          <w:sz w:val="20"/>
        </w:rPr>
        <w:t xml:space="preserve"> Micro:Bit. De data die gegenereerd wordt door deze Micro:Bit moet op een grafische manier weergegeven worden in een Desktop Dashboard Applicatie. Tijdens dit project ga je </w:t>
      </w:r>
      <w:r w:rsidR="001C452F">
        <w:rPr>
          <w:rFonts w:ascii="Open Sans" w:hAnsi="Open Sans" w:cs="Open Sans"/>
          <w:sz w:val="20"/>
        </w:rPr>
        <w:t>in tweetallen aan de</w:t>
      </w:r>
      <w:r>
        <w:rPr>
          <w:rFonts w:ascii="Open Sans" w:hAnsi="Open Sans" w:cs="Open Sans"/>
          <w:sz w:val="20"/>
        </w:rPr>
        <w:t xml:space="preserve"> slag om deze </w:t>
      </w:r>
      <w:r w:rsidR="00DE1708">
        <w:rPr>
          <w:rFonts w:ascii="Open Sans" w:hAnsi="Open Sans" w:cs="Open Sans"/>
          <w:sz w:val="20"/>
        </w:rPr>
        <w:t>applicatie</w:t>
      </w:r>
      <w:r>
        <w:rPr>
          <w:rFonts w:ascii="Open Sans" w:hAnsi="Open Sans" w:cs="Open Sans"/>
          <w:sz w:val="20"/>
        </w:rPr>
        <w:t xml:space="preserve"> te creëren. </w:t>
      </w:r>
      <w:bookmarkStart w:id="10" w:name="id.3rdcrjn"/>
      <w:bookmarkEnd w:id="10"/>
      <w:r>
        <w:rPr>
          <w:rFonts w:ascii="Open Sans" w:hAnsi="Open Sans" w:cs="Open Sans"/>
          <w:sz w:val="20"/>
        </w:rPr>
        <w:t xml:space="preserve">Het is hierbij belangrijk dat je gebruik maakt van een geode taakverdeling en planning, dit om te zorgen dat de gehele projectweek op tijd is ingeleverd. Je zou </w:t>
      </w:r>
      <w:r w:rsidR="000418FE">
        <w:rPr>
          <w:rFonts w:ascii="Open Sans" w:hAnsi="Open Sans" w:cs="Open Sans"/>
          <w:sz w:val="20"/>
        </w:rPr>
        <w:t>bij dit project gebruik kunnen maken van de eduScrum methode.</w:t>
      </w:r>
      <w:r>
        <w:rPr>
          <w:rFonts w:ascii="Open Sans" w:hAnsi="Open Sans" w:cs="Open Sans"/>
          <w:sz w:val="20"/>
        </w:rPr>
        <w:t xml:space="preserve"> </w:t>
      </w:r>
    </w:p>
    <w:p w:rsidR="00CF1164" w:rsidRDefault="002F2C6A" w:rsidP="00386C94">
      <w:pPr>
        <w:pBdr>
          <w:top w:val="nil"/>
          <w:left w:val="nil"/>
          <w:bottom w:val="nil"/>
          <w:right w:val="nil"/>
          <w:between w:val="nil"/>
          <w:bar w:val="nil"/>
        </w:pBdr>
        <w:jc w:val="left"/>
        <w:rPr>
          <w:rFonts w:ascii="Open Sans" w:hAnsi="Open Sans" w:cs="Open Sans"/>
          <w:sz w:val="20"/>
        </w:rPr>
      </w:pPr>
      <w:r>
        <w:rPr>
          <w:rFonts w:ascii="Open Sans" w:hAnsi="Open Sans" w:cs="Open Sans"/>
          <w:sz w:val="20"/>
        </w:rPr>
        <w:br/>
        <w:t xml:space="preserve">Bij dit project hanteren we een nieuwe manier van werken. Er zijn een aantal belangrijke elementen in dit project die afgerond dienen te worden voordat je verder mag gaan naar het volgende element, dit doen we om een semi-realistisch bedrijfsbeeld te creëren. </w:t>
      </w:r>
      <w:bookmarkStart w:id="11" w:name="id.26in1rg"/>
      <w:bookmarkEnd w:id="11"/>
      <w:r w:rsidR="00CF1164">
        <w:rPr>
          <w:rFonts w:ascii="Open Sans" w:hAnsi="Open Sans" w:cs="Open Sans"/>
          <w:sz w:val="20"/>
        </w:rPr>
        <w:t>Het gaat hierbij om de volgende opdrachten:</w:t>
      </w:r>
    </w:p>
    <w:p w:rsidR="00CF1164" w:rsidRDefault="00CF1164" w:rsidP="00CF1164">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Het projectplan;</w:t>
      </w:r>
    </w:p>
    <w:p w:rsidR="00CF1164" w:rsidRDefault="00CF1164" w:rsidP="00CF1164">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API opdracht;</w:t>
      </w:r>
    </w:p>
    <w:p w:rsidR="00CF1164" w:rsidRDefault="00CF1164" w:rsidP="00CF1164">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Ontwerp;</w:t>
      </w:r>
    </w:p>
    <w:p w:rsidR="00CF1164" w:rsidRDefault="00CF1164" w:rsidP="00CF1164">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Desktop APP demo;</w:t>
      </w:r>
    </w:p>
    <w:p w:rsidR="00CF1164" w:rsidRDefault="00CF1164" w:rsidP="00CF1164">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Realisatie;</w:t>
      </w:r>
    </w:p>
    <w:p w:rsidR="00CF1164" w:rsidRDefault="00CF1164" w:rsidP="00CF1164">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Testen realisatie;</w:t>
      </w:r>
    </w:p>
    <w:p w:rsidR="00CF1164" w:rsidRDefault="00CF1164" w:rsidP="00CF1164">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Oplevering.</w:t>
      </w:r>
    </w:p>
    <w:p w:rsidR="00CF1164" w:rsidRPr="00CF1164" w:rsidRDefault="00CF1164" w:rsidP="00CF1164">
      <w:pPr>
        <w:pBdr>
          <w:top w:val="nil"/>
          <w:left w:val="nil"/>
          <w:bottom w:val="nil"/>
          <w:right w:val="nil"/>
          <w:between w:val="nil"/>
          <w:bar w:val="nil"/>
        </w:pBdr>
        <w:jc w:val="left"/>
        <w:rPr>
          <w:rFonts w:ascii="Open Sans" w:hAnsi="Open Sans" w:cs="Open Sans"/>
          <w:sz w:val="20"/>
        </w:rPr>
      </w:pPr>
    </w:p>
    <w:p w:rsidR="002F7FB0" w:rsidRPr="00C04BDD" w:rsidRDefault="002F7FB0" w:rsidP="00092ABB">
      <w:pPr>
        <w:pBdr>
          <w:top w:val="nil"/>
          <w:left w:val="nil"/>
          <w:bottom w:val="nil"/>
          <w:right w:val="nil"/>
          <w:between w:val="nil"/>
          <w:bar w:val="nil"/>
        </w:pBdr>
        <w:tabs>
          <w:tab w:val="left" w:pos="720"/>
        </w:tabs>
        <w:spacing w:before="0" w:after="0"/>
        <w:jc w:val="left"/>
        <w:rPr>
          <w:rFonts w:ascii="Open Sans" w:hAnsi="Open Sans" w:cs="Open Sans"/>
          <w:sz w:val="20"/>
        </w:rPr>
      </w:pPr>
    </w:p>
    <w:p w:rsidR="002F7FB0" w:rsidRPr="00C04BDD" w:rsidRDefault="002F7FB0" w:rsidP="00386C94">
      <w:pPr>
        <w:pBdr>
          <w:top w:val="nil"/>
          <w:left w:val="nil"/>
          <w:bottom w:val="nil"/>
          <w:right w:val="nil"/>
          <w:between w:val="nil"/>
          <w:bar w:val="nil"/>
        </w:pBdr>
        <w:tabs>
          <w:tab w:val="left" w:pos="720"/>
        </w:tabs>
        <w:spacing w:before="0" w:after="0"/>
        <w:ind w:left="720"/>
        <w:jc w:val="left"/>
        <w:rPr>
          <w:rFonts w:ascii="Open Sans" w:hAnsi="Open Sans" w:cs="Open Sans"/>
          <w:sz w:val="20"/>
        </w:rPr>
      </w:pPr>
    </w:p>
    <w:p w:rsidR="002F7FB0" w:rsidRPr="00C04BDD" w:rsidRDefault="002F7FB0" w:rsidP="00386C94">
      <w:pPr>
        <w:pBdr>
          <w:top w:val="nil"/>
          <w:left w:val="nil"/>
          <w:bottom w:val="nil"/>
          <w:right w:val="nil"/>
          <w:between w:val="nil"/>
          <w:bar w:val="nil"/>
        </w:pBdr>
        <w:tabs>
          <w:tab w:val="left" w:pos="720"/>
        </w:tabs>
        <w:spacing w:before="0" w:after="0"/>
        <w:ind w:left="720"/>
        <w:jc w:val="left"/>
        <w:rPr>
          <w:rFonts w:ascii="Open Sans" w:hAnsi="Open Sans" w:cs="Open Sans"/>
          <w:sz w:val="20"/>
        </w:rPr>
      </w:pPr>
    </w:p>
    <w:p w:rsidR="00360929" w:rsidRDefault="00360929">
      <w:pPr>
        <w:spacing w:before="0" w:after="160" w:line="259" w:lineRule="auto"/>
        <w:jc w:val="left"/>
        <w:rPr>
          <w:rFonts w:ascii="Open Sans" w:eastAsiaTheme="majorEastAsia" w:hAnsi="Open Sans" w:cs="Open Sans"/>
          <w:b/>
          <w:color w:val="2F5496" w:themeColor="accent1" w:themeShade="BF"/>
          <w:sz w:val="28"/>
          <w:szCs w:val="26"/>
        </w:rPr>
      </w:pPr>
      <w:bookmarkStart w:id="12" w:name="id.lnxbz9"/>
      <w:bookmarkStart w:id="13" w:name="id.35nkun2"/>
      <w:bookmarkStart w:id="14" w:name="h.1ksv4uv"/>
      <w:bookmarkStart w:id="15" w:name="_Toc338527943"/>
      <w:bookmarkStart w:id="16" w:name="_Toc524422345"/>
      <w:bookmarkEnd w:id="12"/>
      <w:bookmarkEnd w:id="13"/>
      <w:bookmarkEnd w:id="14"/>
      <w:r>
        <w:rPr>
          <w:rFonts w:ascii="Open Sans" w:hAnsi="Open Sans" w:cs="Open Sans"/>
          <w:b/>
        </w:rPr>
        <w:br w:type="page"/>
      </w:r>
    </w:p>
    <w:p w:rsidR="00360929" w:rsidRPr="00C04BDD" w:rsidRDefault="00B157AD" w:rsidP="00360929">
      <w:pPr>
        <w:pStyle w:val="Heading2"/>
        <w:pageBreakBefore/>
        <w:pBdr>
          <w:top w:val="nil"/>
          <w:left w:val="nil"/>
          <w:bottom w:val="nil"/>
          <w:right w:val="nil"/>
          <w:between w:val="nil"/>
          <w:bar w:val="nil"/>
        </w:pBdr>
        <w:jc w:val="left"/>
        <w:rPr>
          <w:rFonts w:ascii="Open Sans" w:hAnsi="Open Sans" w:cs="Open Sans"/>
          <w:b/>
          <w:sz w:val="24"/>
        </w:rPr>
      </w:pPr>
      <w:bookmarkStart w:id="17" w:name="_Toc5574014"/>
      <w:r>
        <w:rPr>
          <w:rFonts w:ascii="Open Sans" w:hAnsi="Open Sans" w:cs="Open Sans"/>
          <w:b/>
        </w:rPr>
        <w:lastRenderedPageBreak/>
        <w:t>Planning</w:t>
      </w:r>
      <w:bookmarkEnd w:id="17"/>
      <w:r w:rsidR="00360929" w:rsidRPr="00C04BDD">
        <w:rPr>
          <w:rFonts w:ascii="Open Sans" w:hAnsi="Open Sans" w:cs="Open Sans"/>
          <w:b/>
          <w:sz w:val="32"/>
        </w:rPr>
        <w:br/>
      </w:r>
    </w:p>
    <w:p w:rsidR="008D55BF" w:rsidRDefault="00941A3D" w:rsidP="00360929">
      <w:pPr>
        <w:spacing w:before="0" w:after="160" w:line="259" w:lineRule="auto"/>
        <w:jc w:val="left"/>
        <w:rPr>
          <w:rFonts w:ascii="Open Sans" w:hAnsi="Open Sans" w:cs="Open Sans"/>
          <w:sz w:val="20"/>
        </w:rPr>
      </w:pPr>
      <w:r>
        <w:rPr>
          <w:noProof/>
        </w:rPr>
        <w:drawing>
          <wp:anchor distT="0" distB="0" distL="114300" distR="114300" simplePos="0" relativeHeight="251658240" behindDoc="1" locked="0" layoutInCell="1" allowOverlap="1" wp14:anchorId="722C6E16">
            <wp:simplePos x="0" y="0"/>
            <wp:positionH relativeFrom="column">
              <wp:posOffset>-4445</wp:posOffset>
            </wp:positionH>
            <wp:positionV relativeFrom="paragraph">
              <wp:posOffset>155575</wp:posOffset>
            </wp:positionV>
            <wp:extent cx="5760720" cy="1367155"/>
            <wp:effectExtent l="152400" t="152400" r="354330" b="3663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13671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60929" w:rsidRPr="00C04BDD">
        <w:rPr>
          <w:rFonts w:ascii="Open Sans" w:hAnsi="Open Sans" w:cs="Open Sans"/>
          <w:sz w:val="20"/>
        </w:rPr>
        <w:br/>
      </w:r>
    </w:p>
    <w:p w:rsidR="008D55BF" w:rsidRDefault="008D55BF" w:rsidP="00360929">
      <w:pPr>
        <w:spacing w:before="0" w:after="160" w:line="259" w:lineRule="auto"/>
        <w:jc w:val="left"/>
        <w:rPr>
          <w:rFonts w:ascii="Open Sans" w:hAnsi="Open Sans" w:cs="Open Sans"/>
          <w:sz w:val="20"/>
        </w:rPr>
      </w:pPr>
    </w:p>
    <w:p w:rsidR="008D55BF" w:rsidRDefault="008D55BF" w:rsidP="00360929">
      <w:pPr>
        <w:spacing w:before="0" w:after="160" w:line="259" w:lineRule="auto"/>
        <w:jc w:val="left"/>
        <w:rPr>
          <w:rFonts w:ascii="Open Sans" w:hAnsi="Open Sans" w:cs="Open Sans"/>
          <w:sz w:val="20"/>
        </w:rPr>
      </w:pPr>
    </w:p>
    <w:p w:rsidR="008D55BF" w:rsidRDefault="008D55BF" w:rsidP="00360929">
      <w:pPr>
        <w:spacing w:before="0" w:after="160" w:line="259" w:lineRule="auto"/>
        <w:jc w:val="left"/>
        <w:rPr>
          <w:rFonts w:ascii="Open Sans" w:hAnsi="Open Sans" w:cs="Open Sans"/>
          <w:sz w:val="20"/>
        </w:rPr>
      </w:pPr>
    </w:p>
    <w:p w:rsidR="008D55BF" w:rsidRDefault="008D55BF" w:rsidP="00360929">
      <w:pPr>
        <w:spacing w:before="0" w:after="160" w:line="259" w:lineRule="auto"/>
        <w:jc w:val="left"/>
        <w:rPr>
          <w:rFonts w:ascii="Open Sans" w:hAnsi="Open Sans" w:cs="Open Sans"/>
          <w:sz w:val="20"/>
        </w:rPr>
      </w:pPr>
    </w:p>
    <w:p w:rsidR="008D55BF" w:rsidRDefault="008D55BF" w:rsidP="00360929">
      <w:pPr>
        <w:spacing w:before="0" w:after="160" w:line="259" w:lineRule="auto"/>
        <w:jc w:val="left"/>
        <w:rPr>
          <w:rFonts w:ascii="Open Sans" w:hAnsi="Open Sans" w:cs="Open Sans"/>
          <w:sz w:val="20"/>
        </w:rPr>
      </w:pPr>
    </w:p>
    <w:p w:rsidR="003244D8" w:rsidRDefault="003244D8" w:rsidP="008D55BF">
      <w:pPr>
        <w:pStyle w:val="Heading3"/>
        <w:pBdr>
          <w:top w:val="nil"/>
          <w:left w:val="nil"/>
          <w:bottom w:val="nil"/>
          <w:right w:val="nil"/>
          <w:between w:val="nil"/>
          <w:bar w:val="nil"/>
        </w:pBdr>
        <w:jc w:val="left"/>
        <w:rPr>
          <w:rFonts w:ascii="Open Sans" w:hAnsi="Open Sans" w:cs="Open Sans"/>
          <w:sz w:val="24"/>
        </w:rPr>
      </w:pPr>
    </w:p>
    <w:p w:rsidR="008D55BF" w:rsidRPr="00C04BDD" w:rsidRDefault="008D55BF" w:rsidP="008D55BF">
      <w:pPr>
        <w:pStyle w:val="Heading3"/>
        <w:pBdr>
          <w:top w:val="nil"/>
          <w:left w:val="nil"/>
          <w:bottom w:val="nil"/>
          <w:right w:val="nil"/>
          <w:between w:val="nil"/>
          <w:bar w:val="nil"/>
        </w:pBdr>
        <w:jc w:val="left"/>
        <w:rPr>
          <w:rFonts w:ascii="Open Sans" w:hAnsi="Open Sans" w:cs="Open Sans"/>
          <w:sz w:val="24"/>
        </w:rPr>
      </w:pPr>
      <w:bookmarkStart w:id="18" w:name="_Toc5574015"/>
      <w:r>
        <w:rPr>
          <w:rFonts w:ascii="Open Sans" w:hAnsi="Open Sans" w:cs="Open Sans"/>
          <w:sz w:val="24"/>
        </w:rPr>
        <w:t>Fase</w:t>
      </w:r>
      <w:r w:rsidR="00C14BD4">
        <w:rPr>
          <w:rFonts w:ascii="Open Sans" w:hAnsi="Open Sans" w:cs="Open Sans"/>
          <w:sz w:val="24"/>
        </w:rPr>
        <w:t>s</w:t>
      </w:r>
      <w:bookmarkEnd w:id="18"/>
    </w:p>
    <w:p w:rsidR="00594439" w:rsidRDefault="008D55BF" w:rsidP="00360929">
      <w:pPr>
        <w:spacing w:before="0" w:after="160" w:line="259" w:lineRule="auto"/>
        <w:jc w:val="left"/>
        <w:rPr>
          <w:rFonts w:ascii="Open Sans" w:hAnsi="Open Sans" w:cs="Open Sans"/>
          <w:sz w:val="20"/>
        </w:rPr>
      </w:pPr>
      <w:r>
        <w:rPr>
          <w:rFonts w:ascii="Open Sans" w:hAnsi="Open Sans" w:cs="Open Sans"/>
          <w:sz w:val="20"/>
        </w:rPr>
        <w:t xml:space="preserve">Het project is onder te verdelen in een aantal verschillende </w:t>
      </w:r>
      <w:r w:rsidR="00A549DE">
        <w:rPr>
          <w:rFonts w:ascii="Open Sans" w:hAnsi="Open Sans" w:cs="Open Sans"/>
          <w:sz w:val="20"/>
        </w:rPr>
        <w:t>fase</w:t>
      </w:r>
      <w:r w:rsidR="00C14BD4">
        <w:rPr>
          <w:rFonts w:ascii="Open Sans" w:hAnsi="Open Sans" w:cs="Open Sans"/>
          <w:sz w:val="20"/>
        </w:rPr>
        <w:t>s</w:t>
      </w:r>
      <w:r>
        <w:rPr>
          <w:rFonts w:ascii="Open Sans" w:hAnsi="Open Sans" w:cs="Open Sans"/>
          <w:sz w:val="20"/>
        </w:rPr>
        <w:t xml:space="preserve">, deze </w:t>
      </w:r>
      <w:r w:rsidR="00E124AB">
        <w:rPr>
          <w:rFonts w:ascii="Open Sans" w:hAnsi="Open Sans" w:cs="Open Sans"/>
          <w:sz w:val="20"/>
        </w:rPr>
        <w:t xml:space="preserve">gaan van het vooronderzoek tot aan de presentatie en reflectie. </w:t>
      </w:r>
      <w:r w:rsidR="00A30635">
        <w:rPr>
          <w:rFonts w:ascii="Open Sans" w:hAnsi="Open Sans" w:cs="Open Sans"/>
          <w:sz w:val="20"/>
        </w:rPr>
        <w:t>In dit document komen de fases heel kort naar voren met waar nodig belangrijke informatie.</w:t>
      </w:r>
      <w:r w:rsidR="007F27FB">
        <w:rPr>
          <w:rFonts w:ascii="Open Sans" w:hAnsi="Open Sans" w:cs="Open Sans"/>
          <w:sz w:val="20"/>
        </w:rPr>
        <w:t xml:space="preserve"> </w:t>
      </w:r>
    </w:p>
    <w:p w:rsidR="00594439" w:rsidRDefault="00594439" w:rsidP="00360929">
      <w:pPr>
        <w:spacing w:before="0" w:after="160" w:line="259" w:lineRule="auto"/>
        <w:jc w:val="left"/>
        <w:rPr>
          <w:rFonts w:ascii="Open Sans" w:hAnsi="Open Sans" w:cs="Open Sans"/>
          <w:sz w:val="20"/>
        </w:rPr>
      </w:pPr>
      <w:r>
        <w:rPr>
          <w:rFonts w:ascii="Open Sans" w:hAnsi="Open Sans" w:cs="Open Sans"/>
          <w:sz w:val="20"/>
        </w:rPr>
        <w:t xml:space="preserve">De onderdelen </w:t>
      </w:r>
      <w:r>
        <w:rPr>
          <w:rFonts w:ascii="Open Sans" w:hAnsi="Open Sans" w:cs="Open Sans"/>
          <w:b/>
          <w:sz w:val="20"/>
        </w:rPr>
        <w:t xml:space="preserve">Opdracht API </w:t>
      </w:r>
      <w:r>
        <w:rPr>
          <w:rFonts w:ascii="Open Sans" w:hAnsi="Open Sans" w:cs="Open Sans"/>
          <w:sz w:val="20"/>
        </w:rPr>
        <w:t xml:space="preserve">en </w:t>
      </w:r>
      <w:r>
        <w:rPr>
          <w:rFonts w:ascii="Open Sans" w:hAnsi="Open Sans" w:cs="Open Sans"/>
          <w:b/>
          <w:sz w:val="20"/>
        </w:rPr>
        <w:t xml:space="preserve">Desktop APP demo </w:t>
      </w:r>
      <w:r>
        <w:rPr>
          <w:rFonts w:ascii="Open Sans" w:hAnsi="Open Sans" w:cs="Open Sans"/>
          <w:sz w:val="20"/>
        </w:rPr>
        <w:t>behoren wel tot het project, maar worden gebruikt om je meer inzicht te geven over de mogelijkheden binnen het project. Om deze reden zijn de genoemde onderdelen ook niet uitgewerkt in de fases.</w:t>
      </w:r>
    </w:p>
    <w:p w:rsidR="00984A67" w:rsidRDefault="00984A67" w:rsidP="00360929">
      <w:pPr>
        <w:spacing w:before="0" w:after="160" w:line="259" w:lineRule="auto"/>
        <w:jc w:val="left"/>
        <w:rPr>
          <w:rFonts w:ascii="Open Sans" w:hAnsi="Open Sans" w:cs="Open Sans"/>
          <w:sz w:val="20"/>
        </w:rPr>
      </w:pPr>
    </w:p>
    <w:p w:rsidR="00594439" w:rsidRDefault="00594439" w:rsidP="00594439">
      <w:pPr>
        <w:pStyle w:val="Heading3"/>
        <w:pBdr>
          <w:top w:val="nil"/>
          <w:left w:val="nil"/>
          <w:bottom w:val="nil"/>
          <w:right w:val="nil"/>
          <w:between w:val="nil"/>
          <w:bar w:val="nil"/>
        </w:pBdr>
        <w:jc w:val="left"/>
        <w:rPr>
          <w:rFonts w:ascii="Open Sans" w:hAnsi="Open Sans" w:cs="Open Sans"/>
          <w:sz w:val="24"/>
        </w:rPr>
      </w:pPr>
      <w:bookmarkStart w:id="19" w:name="_Toc5574016"/>
      <w:r>
        <w:rPr>
          <w:rFonts w:ascii="Open Sans" w:hAnsi="Open Sans" w:cs="Open Sans"/>
          <w:sz w:val="24"/>
        </w:rPr>
        <w:t>Werkbonnen</w:t>
      </w:r>
      <w:bookmarkEnd w:id="19"/>
    </w:p>
    <w:p w:rsidR="00360929" w:rsidRDefault="005E2101" w:rsidP="00360929">
      <w:pPr>
        <w:spacing w:before="0" w:after="160" w:line="259" w:lineRule="auto"/>
        <w:jc w:val="left"/>
        <w:rPr>
          <w:rFonts w:ascii="Open Sans" w:eastAsiaTheme="majorEastAsia" w:hAnsi="Open Sans" w:cs="Open Sans"/>
          <w:b/>
          <w:color w:val="2F5496" w:themeColor="accent1" w:themeShade="BF"/>
          <w:sz w:val="28"/>
          <w:szCs w:val="26"/>
        </w:rPr>
      </w:pPr>
      <w:r>
        <w:rPr>
          <w:rFonts w:ascii="Open Sans" w:hAnsi="Open Sans" w:cs="Open Sans"/>
          <w:sz w:val="20"/>
        </w:rPr>
        <w:t xml:space="preserve">Maar goed gebruik van de werkbonnen, hierin staat duidelijk vermeld wat er gedaan moet worden om een werkbon af te tekenen. </w:t>
      </w:r>
      <w:r>
        <w:rPr>
          <w:rFonts w:ascii="Open Sans" w:hAnsi="Open Sans" w:cs="Open Sans"/>
          <w:sz w:val="20"/>
        </w:rPr>
        <w:t xml:space="preserve"> </w:t>
      </w:r>
      <w:r w:rsidR="00360929">
        <w:rPr>
          <w:rFonts w:ascii="Open Sans" w:hAnsi="Open Sans" w:cs="Open Sans"/>
          <w:b/>
        </w:rPr>
        <w:br w:type="page"/>
      </w:r>
    </w:p>
    <w:p w:rsidR="002F7FB0" w:rsidRPr="00C04BDD" w:rsidRDefault="0004000C" w:rsidP="00386C94">
      <w:pPr>
        <w:pStyle w:val="Heading2"/>
        <w:pageBreakBefore/>
        <w:pBdr>
          <w:top w:val="nil"/>
          <w:left w:val="nil"/>
          <w:bottom w:val="nil"/>
          <w:right w:val="nil"/>
          <w:between w:val="nil"/>
          <w:bar w:val="nil"/>
        </w:pBdr>
        <w:jc w:val="left"/>
        <w:rPr>
          <w:rFonts w:ascii="Open Sans" w:hAnsi="Open Sans" w:cs="Open Sans"/>
          <w:b/>
          <w:sz w:val="24"/>
        </w:rPr>
      </w:pPr>
      <w:bookmarkStart w:id="20" w:name="_Toc5574017"/>
      <w:r w:rsidRPr="00C04BDD">
        <w:rPr>
          <w:rFonts w:ascii="Open Sans" w:hAnsi="Open Sans" w:cs="Open Sans"/>
          <w:b/>
        </w:rPr>
        <w:lastRenderedPageBreak/>
        <w:t>F</w:t>
      </w:r>
      <w:r w:rsidR="002F7FB0" w:rsidRPr="00C04BDD">
        <w:rPr>
          <w:rFonts w:ascii="Open Sans" w:hAnsi="Open Sans" w:cs="Open Sans"/>
          <w:b/>
        </w:rPr>
        <w:t>ase 1 – Vooronderzoek</w:t>
      </w:r>
      <w:bookmarkStart w:id="21" w:name="id.44sinio"/>
      <w:bookmarkEnd w:id="15"/>
      <w:bookmarkEnd w:id="16"/>
      <w:bookmarkEnd w:id="20"/>
      <w:bookmarkEnd w:id="21"/>
      <w:r w:rsidR="00D13442" w:rsidRPr="00C04BDD">
        <w:rPr>
          <w:rFonts w:ascii="Open Sans" w:hAnsi="Open Sans" w:cs="Open Sans"/>
          <w:b/>
          <w:sz w:val="32"/>
        </w:rPr>
        <w:br/>
      </w:r>
    </w:p>
    <w:p w:rsidR="002F7FB0" w:rsidRPr="00C04BDD" w:rsidRDefault="002F7FB0" w:rsidP="00386C94">
      <w:pPr>
        <w:pStyle w:val="Heading3"/>
        <w:pBdr>
          <w:top w:val="nil"/>
          <w:left w:val="nil"/>
          <w:bottom w:val="nil"/>
          <w:right w:val="nil"/>
          <w:between w:val="nil"/>
          <w:bar w:val="nil"/>
        </w:pBdr>
        <w:jc w:val="left"/>
        <w:rPr>
          <w:rFonts w:ascii="Open Sans" w:hAnsi="Open Sans" w:cs="Open Sans"/>
          <w:sz w:val="24"/>
        </w:rPr>
      </w:pPr>
      <w:bookmarkStart w:id="22" w:name="h.2jxsxqh"/>
      <w:bookmarkStart w:id="23" w:name="_Toc338527944"/>
      <w:bookmarkStart w:id="24" w:name="_Toc524422346"/>
      <w:bookmarkStart w:id="25" w:name="_Toc5574018"/>
      <w:bookmarkEnd w:id="22"/>
      <w:r w:rsidRPr="00C04BDD">
        <w:rPr>
          <w:rFonts w:ascii="Open Sans" w:hAnsi="Open Sans" w:cs="Open Sans"/>
          <w:sz w:val="24"/>
        </w:rPr>
        <w:t>Doel van de fase</w:t>
      </w:r>
      <w:bookmarkEnd w:id="23"/>
      <w:bookmarkEnd w:id="24"/>
      <w:bookmarkEnd w:id="25"/>
    </w:p>
    <w:p w:rsidR="002F7FB0" w:rsidRPr="00C04BDD" w:rsidRDefault="002F7FB0" w:rsidP="00386C94">
      <w:pPr>
        <w:pBdr>
          <w:top w:val="nil"/>
          <w:left w:val="nil"/>
          <w:bottom w:val="nil"/>
          <w:right w:val="nil"/>
          <w:between w:val="nil"/>
          <w:bar w:val="nil"/>
        </w:pBdr>
        <w:jc w:val="left"/>
        <w:rPr>
          <w:rFonts w:ascii="Open Sans" w:hAnsi="Open Sans" w:cs="Open Sans"/>
          <w:sz w:val="20"/>
        </w:rPr>
      </w:pPr>
      <w:r w:rsidRPr="00C04BDD">
        <w:rPr>
          <w:rFonts w:ascii="Open Sans" w:hAnsi="Open Sans" w:cs="Open Sans"/>
          <w:sz w:val="20"/>
        </w:rPr>
        <w:t xml:space="preserve">Het doel van de fase is duidelijk in beeld te krijgen wat je nodig hebt in kennis en materialen om het eindproduct te kunnen opleveren. Het resultaat is </w:t>
      </w:r>
      <w:bookmarkStart w:id="26" w:name="id.z337ya"/>
      <w:bookmarkEnd w:id="26"/>
      <w:r w:rsidR="00782561">
        <w:rPr>
          <w:rFonts w:ascii="Open Sans" w:hAnsi="Open Sans" w:cs="Open Sans"/>
          <w:sz w:val="20"/>
        </w:rPr>
        <w:t xml:space="preserve">het projectplan dat afgetekend dient te worden bij de projectleider. </w:t>
      </w:r>
    </w:p>
    <w:p w:rsidR="008A007A" w:rsidRDefault="002F7FB0" w:rsidP="00CE0D54">
      <w:pPr>
        <w:pBdr>
          <w:top w:val="nil"/>
          <w:left w:val="nil"/>
          <w:bottom w:val="nil"/>
          <w:right w:val="nil"/>
          <w:between w:val="nil"/>
          <w:bar w:val="nil"/>
        </w:pBdr>
        <w:spacing w:before="400" w:after="120"/>
        <w:jc w:val="left"/>
        <w:rPr>
          <w:rFonts w:ascii="Open Sans" w:hAnsi="Open Sans" w:cs="Open Sans"/>
          <w:sz w:val="20"/>
        </w:rPr>
      </w:pPr>
      <w:r w:rsidRPr="00C04BDD">
        <w:rPr>
          <w:rFonts w:ascii="Open Sans" w:hAnsi="Open Sans" w:cs="Open Sans"/>
          <w:b/>
          <w:sz w:val="20"/>
        </w:rPr>
        <w:t>Activiteiten</w:t>
      </w:r>
      <w:r w:rsidR="00092C15" w:rsidRPr="00C04BDD">
        <w:rPr>
          <w:rFonts w:ascii="Open Sans" w:hAnsi="Open Sans" w:cs="Open Sans"/>
          <w:b/>
          <w:sz w:val="20"/>
        </w:rPr>
        <w:br/>
      </w:r>
      <w:r w:rsidRPr="00C04BDD">
        <w:rPr>
          <w:rFonts w:ascii="Open Sans" w:eastAsia="Arial" w:hAnsi="Open Sans" w:cs="Open Sans"/>
          <w:bCs/>
          <w:sz w:val="20"/>
        </w:rPr>
        <w:t>I</w:t>
      </w:r>
      <w:r w:rsidRPr="00C04BDD">
        <w:rPr>
          <w:rFonts w:ascii="Open Sans" w:hAnsi="Open Sans" w:cs="Open Sans"/>
          <w:sz w:val="20"/>
        </w:rPr>
        <w:t xml:space="preserve">n deze fase bepaal je welke werkzaamheden je gaat uitvoeren in de fase </w:t>
      </w:r>
      <w:r w:rsidR="00184A0A">
        <w:rPr>
          <w:rFonts w:ascii="Open Sans" w:hAnsi="Open Sans" w:cs="Open Sans"/>
          <w:sz w:val="20"/>
        </w:rPr>
        <w:t>ontwerp en realisatie</w:t>
      </w:r>
      <w:r w:rsidRPr="00C04BDD">
        <w:rPr>
          <w:rFonts w:ascii="Open Sans" w:hAnsi="Open Sans" w:cs="Open Sans"/>
          <w:sz w:val="20"/>
        </w:rPr>
        <w:t>. Je gaat uitzoeken wat er precies gemaakt moet worden</w:t>
      </w:r>
      <w:r w:rsidR="00834525">
        <w:rPr>
          <w:rFonts w:ascii="Open Sans" w:hAnsi="Open Sans" w:cs="Open Sans"/>
          <w:sz w:val="20"/>
        </w:rPr>
        <w:t>, wanneer dit gedaan moet worden en welke problemen je mogelijk tegen gaat komen</w:t>
      </w:r>
      <w:r w:rsidRPr="00C04BDD">
        <w:rPr>
          <w:rFonts w:ascii="Open Sans" w:hAnsi="Open Sans" w:cs="Open Sans"/>
          <w:sz w:val="20"/>
        </w:rPr>
        <w:t>. Als je materialen nodig hebt, zoals gereedschap, installatie-cd’s en dergelijke, dan moet je die opzoeken en klaarleggen.</w:t>
      </w:r>
      <w:r w:rsidR="00BA3AEC" w:rsidRPr="00C04BDD">
        <w:rPr>
          <w:rFonts w:ascii="Open Sans" w:hAnsi="Open Sans" w:cs="Open Sans"/>
          <w:sz w:val="20"/>
        </w:rPr>
        <w:br/>
      </w:r>
      <w:r w:rsidR="00BA3AEC" w:rsidRPr="00C04BDD">
        <w:rPr>
          <w:rFonts w:ascii="Open Sans" w:hAnsi="Open Sans" w:cs="Open Sans"/>
          <w:sz w:val="20"/>
        </w:rPr>
        <w:br/>
      </w:r>
      <w:r w:rsidRPr="00C04BDD">
        <w:rPr>
          <w:rFonts w:ascii="Open Sans" w:hAnsi="Open Sans" w:cs="Open Sans"/>
          <w:sz w:val="20"/>
        </w:rPr>
        <w:t xml:space="preserve">Maak op basis van de opdrachtformulering en context een lijst met materialen en middelen die je nodig hebt voor de uitvoering van de opdrachten. Bespreek het concept met je </w:t>
      </w:r>
      <w:r w:rsidR="00337095">
        <w:rPr>
          <w:rFonts w:ascii="Open Sans" w:hAnsi="Open Sans" w:cs="Open Sans"/>
          <w:sz w:val="20"/>
        </w:rPr>
        <w:t>projectleider</w:t>
      </w:r>
      <w:r w:rsidRPr="00C04BDD">
        <w:rPr>
          <w:rFonts w:ascii="Open Sans" w:hAnsi="Open Sans" w:cs="Open Sans"/>
          <w:sz w:val="20"/>
        </w:rPr>
        <w:t xml:space="preserve"> (vakdocent)</w:t>
      </w:r>
      <w:r w:rsidR="00566DA4">
        <w:rPr>
          <w:rFonts w:ascii="Open Sans" w:hAnsi="Open Sans" w:cs="Open Sans"/>
          <w:sz w:val="20"/>
        </w:rPr>
        <w:t>.</w:t>
      </w:r>
      <w:r w:rsidR="007C21A4" w:rsidRPr="00C04BDD">
        <w:rPr>
          <w:rFonts w:ascii="Open Sans" w:hAnsi="Open Sans" w:cs="Open Sans"/>
          <w:sz w:val="20"/>
        </w:rPr>
        <w:br/>
      </w:r>
      <w:r w:rsidR="008A007A">
        <w:rPr>
          <w:rFonts w:ascii="Open Sans" w:hAnsi="Open Sans" w:cs="Open Sans"/>
          <w:sz w:val="20"/>
        </w:rPr>
        <w:br/>
      </w:r>
      <w:r w:rsidR="008A007A">
        <w:rPr>
          <w:rFonts w:ascii="Open Sans" w:hAnsi="Open Sans" w:cs="Open Sans"/>
          <w:b/>
          <w:sz w:val="20"/>
        </w:rPr>
        <w:t>Werkbonnen</w:t>
      </w:r>
      <w:r w:rsidR="008A007A">
        <w:rPr>
          <w:rFonts w:ascii="Open Sans" w:hAnsi="Open Sans" w:cs="Open Sans"/>
          <w:b/>
          <w:sz w:val="20"/>
        </w:rPr>
        <w:br/>
      </w:r>
      <w:r w:rsidR="008A007A">
        <w:rPr>
          <w:rFonts w:ascii="Open Sans" w:hAnsi="Open Sans" w:cs="Open Sans"/>
          <w:sz w:val="20"/>
        </w:rPr>
        <w:t>Je maakt tijdens fase 1 gebruik van de volgende werkbonnen:</w:t>
      </w:r>
    </w:p>
    <w:p w:rsidR="002F7FB0" w:rsidRPr="008A007A" w:rsidRDefault="008A007A" w:rsidP="008A007A">
      <w:pPr>
        <w:pStyle w:val="ListParagraph"/>
        <w:numPr>
          <w:ilvl w:val="0"/>
          <w:numId w:val="17"/>
        </w:numPr>
        <w:pBdr>
          <w:top w:val="nil"/>
          <w:left w:val="nil"/>
          <w:bottom w:val="nil"/>
          <w:right w:val="nil"/>
          <w:between w:val="nil"/>
          <w:bar w:val="nil"/>
        </w:pBdr>
        <w:spacing w:before="400" w:after="120"/>
        <w:jc w:val="left"/>
        <w:rPr>
          <w:rFonts w:ascii="Open Sans" w:hAnsi="Open Sans" w:cs="Open Sans"/>
          <w:sz w:val="20"/>
        </w:rPr>
      </w:pPr>
      <w:r>
        <w:rPr>
          <w:rFonts w:ascii="Open Sans" w:hAnsi="Open Sans" w:cs="Open Sans"/>
          <w:sz w:val="20"/>
        </w:rPr>
        <w:t>Projectplan.</w:t>
      </w:r>
      <w:r w:rsidR="007C21A4" w:rsidRPr="008A007A">
        <w:rPr>
          <w:rFonts w:ascii="Open Sans" w:hAnsi="Open Sans" w:cs="Open Sans"/>
          <w:sz w:val="20"/>
        </w:rPr>
        <w:br/>
      </w:r>
    </w:p>
    <w:p w:rsidR="004324E3" w:rsidRPr="00C04BDD" w:rsidRDefault="004324E3" w:rsidP="004324E3">
      <w:pPr>
        <w:pBdr>
          <w:top w:val="nil"/>
          <w:left w:val="nil"/>
          <w:bottom w:val="nil"/>
          <w:right w:val="nil"/>
          <w:between w:val="nil"/>
          <w:bar w:val="nil"/>
        </w:pBdr>
        <w:tabs>
          <w:tab w:val="num" w:pos="720"/>
        </w:tabs>
        <w:spacing w:before="0" w:after="0" w:line="276" w:lineRule="auto"/>
        <w:ind w:left="720"/>
        <w:jc w:val="left"/>
        <w:rPr>
          <w:rFonts w:ascii="Open Sans" w:hAnsi="Open Sans" w:cs="Open Sans"/>
          <w:sz w:val="20"/>
        </w:rPr>
      </w:pPr>
    </w:p>
    <w:p w:rsidR="002F7FB0" w:rsidRPr="00C04BDD" w:rsidRDefault="002F7FB0" w:rsidP="00386C94">
      <w:pPr>
        <w:pStyle w:val="Heading2"/>
        <w:pageBreakBefore/>
        <w:pBdr>
          <w:top w:val="nil"/>
          <w:left w:val="nil"/>
          <w:bottom w:val="nil"/>
          <w:right w:val="nil"/>
          <w:between w:val="nil"/>
          <w:bar w:val="nil"/>
        </w:pBdr>
        <w:jc w:val="left"/>
        <w:rPr>
          <w:rFonts w:ascii="Open Sans" w:hAnsi="Open Sans" w:cs="Open Sans"/>
          <w:b/>
        </w:rPr>
      </w:pPr>
      <w:bookmarkStart w:id="27" w:name="h.1ci93xb"/>
      <w:bookmarkStart w:id="28" w:name="id.3as4poj"/>
      <w:bookmarkStart w:id="29" w:name="h.1pxezwc"/>
      <w:bookmarkStart w:id="30" w:name="_Toc338527948"/>
      <w:bookmarkStart w:id="31" w:name="_Toc524422350"/>
      <w:bookmarkStart w:id="32" w:name="_Toc5574019"/>
      <w:bookmarkEnd w:id="27"/>
      <w:bookmarkEnd w:id="28"/>
      <w:bookmarkEnd w:id="29"/>
      <w:r w:rsidRPr="00C04BDD">
        <w:rPr>
          <w:rFonts w:ascii="Open Sans" w:hAnsi="Open Sans" w:cs="Open Sans"/>
          <w:b/>
        </w:rPr>
        <w:lastRenderedPageBreak/>
        <w:t xml:space="preserve">Fase 2 – </w:t>
      </w:r>
      <w:bookmarkStart w:id="33" w:name="id.49x2ik5"/>
      <w:bookmarkEnd w:id="30"/>
      <w:bookmarkEnd w:id="31"/>
      <w:bookmarkEnd w:id="33"/>
      <w:r w:rsidR="0082011D">
        <w:rPr>
          <w:rFonts w:ascii="Open Sans" w:hAnsi="Open Sans" w:cs="Open Sans"/>
          <w:b/>
        </w:rPr>
        <w:t>Ontwerp</w:t>
      </w:r>
      <w:bookmarkEnd w:id="32"/>
    </w:p>
    <w:p w:rsidR="002F7FB0" w:rsidRPr="00C04BDD" w:rsidRDefault="002F7FB0" w:rsidP="00386C94">
      <w:pPr>
        <w:pStyle w:val="Heading3"/>
        <w:pBdr>
          <w:top w:val="nil"/>
          <w:left w:val="nil"/>
          <w:bottom w:val="nil"/>
          <w:right w:val="nil"/>
          <w:between w:val="nil"/>
          <w:bar w:val="nil"/>
        </w:pBdr>
        <w:spacing w:before="280" w:after="80" w:line="276" w:lineRule="auto"/>
        <w:jc w:val="left"/>
        <w:rPr>
          <w:rFonts w:ascii="Open Sans" w:hAnsi="Open Sans" w:cs="Open Sans"/>
          <w:sz w:val="24"/>
        </w:rPr>
      </w:pPr>
      <w:bookmarkStart w:id="34" w:name="h.2p2csry"/>
      <w:bookmarkStart w:id="35" w:name="_Toc338527949"/>
      <w:bookmarkStart w:id="36" w:name="_Toc524422351"/>
      <w:bookmarkStart w:id="37" w:name="_Toc5574020"/>
      <w:bookmarkEnd w:id="34"/>
      <w:r w:rsidRPr="00C04BDD">
        <w:rPr>
          <w:rFonts w:ascii="Open Sans" w:hAnsi="Open Sans" w:cs="Open Sans"/>
          <w:sz w:val="24"/>
        </w:rPr>
        <w:t>Doel van de fase</w:t>
      </w:r>
      <w:bookmarkEnd w:id="35"/>
      <w:bookmarkEnd w:id="36"/>
      <w:bookmarkEnd w:id="37"/>
    </w:p>
    <w:p w:rsidR="002F7FB0" w:rsidRPr="00C04BDD" w:rsidRDefault="002F7FB0" w:rsidP="00386C94">
      <w:pPr>
        <w:pBdr>
          <w:top w:val="nil"/>
          <w:left w:val="nil"/>
          <w:bottom w:val="nil"/>
          <w:right w:val="nil"/>
          <w:between w:val="nil"/>
          <w:bar w:val="nil"/>
        </w:pBdr>
        <w:spacing w:line="276" w:lineRule="auto"/>
        <w:jc w:val="left"/>
        <w:rPr>
          <w:rFonts w:ascii="Open Sans" w:hAnsi="Open Sans" w:cs="Open Sans"/>
          <w:sz w:val="20"/>
        </w:rPr>
      </w:pPr>
      <w:r w:rsidRPr="00C04BDD">
        <w:rPr>
          <w:rFonts w:ascii="Open Sans" w:hAnsi="Open Sans" w:cs="Open Sans"/>
          <w:sz w:val="20"/>
        </w:rPr>
        <w:t xml:space="preserve">Het doel van deze tweede fase is </w:t>
      </w:r>
      <w:bookmarkStart w:id="38" w:name="id.147n2zr"/>
      <w:bookmarkEnd w:id="38"/>
      <w:r w:rsidR="00E35B8A">
        <w:rPr>
          <w:rFonts w:ascii="Open Sans" w:hAnsi="Open Sans" w:cs="Open Sans"/>
          <w:sz w:val="20"/>
        </w:rPr>
        <w:t>het creëren van een ontwerp voor de dashboard applicatie.</w:t>
      </w:r>
      <w:r w:rsidRPr="00C04BDD">
        <w:rPr>
          <w:rFonts w:ascii="Open Sans" w:hAnsi="Open Sans" w:cs="Open Sans"/>
          <w:sz w:val="20"/>
        </w:rPr>
        <w:t xml:space="preserve"> </w:t>
      </w:r>
    </w:p>
    <w:p w:rsidR="008A007A" w:rsidRDefault="008A007A" w:rsidP="00386C94">
      <w:pPr>
        <w:pBdr>
          <w:top w:val="nil"/>
          <w:left w:val="nil"/>
          <w:bottom w:val="nil"/>
          <w:right w:val="nil"/>
          <w:between w:val="nil"/>
          <w:bar w:val="nil"/>
        </w:pBdr>
        <w:spacing w:line="276" w:lineRule="auto"/>
        <w:jc w:val="left"/>
        <w:rPr>
          <w:rFonts w:ascii="Open Sans" w:hAnsi="Open Sans" w:cs="Open Sans"/>
          <w:b/>
          <w:sz w:val="20"/>
        </w:rPr>
      </w:pPr>
      <w:bookmarkStart w:id="39" w:name="h.3o7alnk"/>
      <w:bookmarkEnd w:id="39"/>
    </w:p>
    <w:p w:rsidR="002F7FB0" w:rsidRPr="00C04BDD" w:rsidRDefault="000D7F3A" w:rsidP="00386C94">
      <w:pPr>
        <w:pBdr>
          <w:top w:val="nil"/>
          <w:left w:val="nil"/>
          <w:bottom w:val="nil"/>
          <w:right w:val="nil"/>
          <w:between w:val="nil"/>
          <w:bar w:val="nil"/>
        </w:pBdr>
        <w:spacing w:line="276" w:lineRule="auto"/>
        <w:jc w:val="left"/>
        <w:rPr>
          <w:rFonts w:ascii="Open Sans" w:hAnsi="Open Sans" w:cs="Open Sans"/>
          <w:sz w:val="20"/>
        </w:rPr>
      </w:pPr>
      <w:r w:rsidRPr="00C04BDD">
        <w:rPr>
          <w:rFonts w:ascii="Open Sans" w:hAnsi="Open Sans" w:cs="Open Sans"/>
          <w:b/>
          <w:sz w:val="20"/>
        </w:rPr>
        <w:t>Activiteiten</w:t>
      </w:r>
      <w:r w:rsidRPr="00C04BDD">
        <w:rPr>
          <w:rFonts w:ascii="Open Sans" w:hAnsi="Open Sans" w:cs="Open Sans"/>
          <w:sz w:val="20"/>
        </w:rPr>
        <w:t xml:space="preserve"> </w:t>
      </w:r>
      <w:r>
        <w:rPr>
          <w:rFonts w:ascii="Open Sans" w:hAnsi="Open Sans" w:cs="Open Sans"/>
          <w:sz w:val="20"/>
        </w:rPr>
        <w:br/>
      </w:r>
      <w:r w:rsidR="00A63B1A">
        <w:rPr>
          <w:rFonts w:ascii="Open Sans" w:hAnsi="Open Sans" w:cs="Open Sans"/>
          <w:sz w:val="20"/>
        </w:rPr>
        <w:t>Ga met gebruik van het internet op zoek naar goed uitgewerkte voorbeelden van dashboard applicatie’s, deze zijn er online genoeg te vinden. Kijk goed naar de verschillende onderdelen van een dashboard applicatie en probeer bepaalde onderdelen aan elkaar te koppelen om tot een goed resultaat te komen.</w:t>
      </w:r>
      <w:r w:rsidR="002F7FB0" w:rsidRPr="00C04BDD">
        <w:rPr>
          <w:rFonts w:ascii="Open Sans" w:hAnsi="Open Sans" w:cs="Open Sans"/>
          <w:sz w:val="20"/>
        </w:rPr>
        <w:t xml:space="preserve"> </w:t>
      </w:r>
    </w:p>
    <w:p w:rsidR="00B0783F" w:rsidRDefault="00A63B1A" w:rsidP="00B0783F">
      <w:pPr>
        <w:pBdr>
          <w:top w:val="nil"/>
          <w:left w:val="nil"/>
          <w:bottom w:val="nil"/>
          <w:right w:val="nil"/>
          <w:between w:val="nil"/>
          <w:bar w:val="nil"/>
        </w:pBdr>
        <w:spacing w:line="276" w:lineRule="auto"/>
        <w:jc w:val="left"/>
        <w:rPr>
          <w:rFonts w:ascii="Open Sans" w:hAnsi="Open Sans" w:cs="Open Sans"/>
          <w:sz w:val="20"/>
        </w:rPr>
      </w:pPr>
      <w:bookmarkStart w:id="40" w:name="h.ihv636"/>
      <w:bookmarkStart w:id="41" w:name="id.23ckvvd"/>
      <w:bookmarkEnd w:id="40"/>
      <w:bookmarkEnd w:id="41"/>
      <w:r>
        <w:rPr>
          <w:rFonts w:ascii="Open Sans" w:hAnsi="Open Sans" w:cs="Open Sans"/>
          <w:sz w:val="20"/>
        </w:rPr>
        <w:br/>
        <w:t xml:space="preserve">De uitwerking van het ontwerp mag gedaan worden in een zelf gekozen manier. Een aantal voorbeelden hiervan zijn: Photoshop, Adobe XD, handgetekend. </w:t>
      </w:r>
    </w:p>
    <w:p w:rsidR="005A4F61" w:rsidRDefault="00B0783F" w:rsidP="00B0783F">
      <w:pPr>
        <w:pBdr>
          <w:top w:val="nil"/>
          <w:left w:val="nil"/>
          <w:bottom w:val="nil"/>
          <w:right w:val="nil"/>
          <w:between w:val="nil"/>
          <w:bar w:val="nil"/>
        </w:pBdr>
        <w:spacing w:line="276" w:lineRule="auto"/>
        <w:jc w:val="left"/>
        <w:rPr>
          <w:rFonts w:ascii="Open Sans" w:hAnsi="Open Sans" w:cs="Open Sans"/>
          <w:sz w:val="20"/>
        </w:rPr>
      </w:pPr>
      <w:r>
        <w:rPr>
          <w:rFonts w:ascii="Open Sans" w:hAnsi="Open Sans" w:cs="Open Sans"/>
          <w:b/>
          <w:sz w:val="20"/>
        </w:rPr>
        <w:br/>
      </w:r>
      <w:r w:rsidR="005A4F61">
        <w:rPr>
          <w:rFonts w:ascii="Open Sans" w:hAnsi="Open Sans" w:cs="Open Sans"/>
          <w:b/>
          <w:sz w:val="20"/>
        </w:rPr>
        <w:t>Werkbonnen</w:t>
      </w:r>
      <w:r w:rsidR="005A4F61">
        <w:rPr>
          <w:rFonts w:ascii="Open Sans" w:hAnsi="Open Sans" w:cs="Open Sans"/>
          <w:b/>
          <w:sz w:val="20"/>
        </w:rPr>
        <w:br/>
      </w:r>
      <w:r w:rsidR="005A4F61">
        <w:rPr>
          <w:rFonts w:ascii="Open Sans" w:hAnsi="Open Sans" w:cs="Open Sans"/>
          <w:sz w:val="20"/>
        </w:rPr>
        <w:t xml:space="preserve">Je maakt tijdens fase </w:t>
      </w:r>
      <w:r w:rsidR="00081277">
        <w:rPr>
          <w:rFonts w:ascii="Open Sans" w:hAnsi="Open Sans" w:cs="Open Sans"/>
          <w:sz w:val="20"/>
        </w:rPr>
        <w:t>2</w:t>
      </w:r>
      <w:r w:rsidR="005A4F61">
        <w:rPr>
          <w:rFonts w:ascii="Open Sans" w:hAnsi="Open Sans" w:cs="Open Sans"/>
          <w:sz w:val="20"/>
        </w:rPr>
        <w:t xml:space="preserve"> gebruik van de volgende werkbonnen:</w:t>
      </w:r>
    </w:p>
    <w:p w:rsidR="005A4F61" w:rsidRPr="008A007A" w:rsidRDefault="005C4B82" w:rsidP="005A4F61">
      <w:pPr>
        <w:pStyle w:val="ListParagraph"/>
        <w:numPr>
          <w:ilvl w:val="0"/>
          <w:numId w:val="17"/>
        </w:numPr>
        <w:pBdr>
          <w:top w:val="nil"/>
          <w:left w:val="nil"/>
          <w:bottom w:val="nil"/>
          <w:right w:val="nil"/>
          <w:between w:val="nil"/>
          <w:bar w:val="nil"/>
        </w:pBdr>
        <w:spacing w:before="400" w:after="120"/>
        <w:jc w:val="left"/>
        <w:rPr>
          <w:rFonts w:ascii="Open Sans" w:hAnsi="Open Sans" w:cs="Open Sans"/>
          <w:sz w:val="20"/>
        </w:rPr>
      </w:pPr>
      <w:r>
        <w:rPr>
          <w:rFonts w:ascii="Open Sans" w:hAnsi="Open Sans" w:cs="Open Sans"/>
          <w:sz w:val="20"/>
        </w:rPr>
        <w:t>Ontwerpen applicatie.</w:t>
      </w:r>
    </w:p>
    <w:p w:rsidR="0082011D" w:rsidRPr="00C04BDD" w:rsidRDefault="0082011D" w:rsidP="0082011D">
      <w:pPr>
        <w:pStyle w:val="Heading2"/>
        <w:pageBreakBefore/>
        <w:pBdr>
          <w:top w:val="nil"/>
          <w:left w:val="nil"/>
          <w:bottom w:val="nil"/>
          <w:right w:val="nil"/>
          <w:between w:val="nil"/>
          <w:bar w:val="nil"/>
        </w:pBdr>
        <w:jc w:val="left"/>
        <w:rPr>
          <w:rFonts w:ascii="Open Sans" w:hAnsi="Open Sans" w:cs="Open Sans"/>
          <w:b/>
        </w:rPr>
      </w:pPr>
      <w:bookmarkStart w:id="42" w:name="_Toc5574021"/>
      <w:r w:rsidRPr="00C04BDD">
        <w:rPr>
          <w:rFonts w:ascii="Open Sans" w:hAnsi="Open Sans" w:cs="Open Sans"/>
          <w:b/>
        </w:rPr>
        <w:lastRenderedPageBreak/>
        <w:t xml:space="preserve">Fase </w:t>
      </w:r>
      <w:r>
        <w:rPr>
          <w:rFonts w:ascii="Open Sans" w:hAnsi="Open Sans" w:cs="Open Sans"/>
          <w:b/>
        </w:rPr>
        <w:t>3</w:t>
      </w:r>
      <w:r w:rsidRPr="00C04BDD">
        <w:rPr>
          <w:rFonts w:ascii="Open Sans" w:hAnsi="Open Sans" w:cs="Open Sans"/>
          <w:b/>
        </w:rPr>
        <w:t xml:space="preserve"> – </w:t>
      </w:r>
      <w:r>
        <w:rPr>
          <w:rFonts w:ascii="Open Sans" w:hAnsi="Open Sans" w:cs="Open Sans"/>
          <w:b/>
        </w:rPr>
        <w:t>Realisatie</w:t>
      </w:r>
      <w:bookmarkEnd w:id="42"/>
    </w:p>
    <w:p w:rsidR="0082011D" w:rsidRPr="00C04BDD" w:rsidRDefault="0082011D" w:rsidP="0082011D">
      <w:pPr>
        <w:pStyle w:val="Heading3"/>
        <w:pBdr>
          <w:top w:val="nil"/>
          <w:left w:val="nil"/>
          <w:bottom w:val="nil"/>
          <w:right w:val="nil"/>
          <w:between w:val="nil"/>
          <w:bar w:val="nil"/>
        </w:pBdr>
        <w:spacing w:before="280" w:after="80" w:line="276" w:lineRule="auto"/>
        <w:jc w:val="left"/>
        <w:rPr>
          <w:rFonts w:ascii="Open Sans" w:hAnsi="Open Sans" w:cs="Open Sans"/>
          <w:sz w:val="24"/>
        </w:rPr>
      </w:pPr>
      <w:bookmarkStart w:id="43" w:name="_Toc5574022"/>
      <w:r w:rsidRPr="00C04BDD">
        <w:rPr>
          <w:rFonts w:ascii="Open Sans" w:hAnsi="Open Sans" w:cs="Open Sans"/>
          <w:sz w:val="24"/>
        </w:rPr>
        <w:t>Doel van de fase</w:t>
      </w:r>
      <w:bookmarkEnd w:id="43"/>
    </w:p>
    <w:p w:rsidR="0082011D" w:rsidRPr="00C04BDD" w:rsidRDefault="0082011D" w:rsidP="0082011D">
      <w:pPr>
        <w:pBdr>
          <w:top w:val="nil"/>
          <w:left w:val="nil"/>
          <w:bottom w:val="nil"/>
          <w:right w:val="nil"/>
          <w:between w:val="nil"/>
          <w:bar w:val="nil"/>
        </w:pBdr>
        <w:spacing w:line="276" w:lineRule="auto"/>
        <w:jc w:val="left"/>
        <w:rPr>
          <w:rFonts w:ascii="Open Sans" w:hAnsi="Open Sans" w:cs="Open Sans"/>
          <w:sz w:val="20"/>
        </w:rPr>
      </w:pPr>
      <w:r w:rsidRPr="00C04BDD">
        <w:rPr>
          <w:rFonts w:ascii="Open Sans" w:hAnsi="Open Sans" w:cs="Open Sans"/>
          <w:sz w:val="20"/>
        </w:rPr>
        <w:t xml:space="preserve">Het doel van deze </w:t>
      </w:r>
      <w:r w:rsidR="00B67769">
        <w:rPr>
          <w:rFonts w:ascii="Open Sans" w:hAnsi="Open Sans" w:cs="Open Sans"/>
          <w:sz w:val="20"/>
        </w:rPr>
        <w:t>derde</w:t>
      </w:r>
      <w:r w:rsidRPr="00C04BDD">
        <w:rPr>
          <w:rFonts w:ascii="Open Sans" w:hAnsi="Open Sans" w:cs="Open Sans"/>
          <w:sz w:val="20"/>
        </w:rPr>
        <w:t xml:space="preserve"> fase is het maken en (technisch) testen van de </w:t>
      </w:r>
      <w:r w:rsidR="00F51D6B">
        <w:rPr>
          <w:rFonts w:ascii="Open Sans" w:hAnsi="Open Sans" w:cs="Open Sans"/>
          <w:sz w:val="20"/>
        </w:rPr>
        <w:t>applicatie</w:t>
      </w:r>
      <w:r w:rsidRPr="00C04BDD">
        <w:rPr>
          <w:rFonts w:ascii="Open Sans" w:hAnsi="Open Sans" w:cs="Open Sans"/>
          <w:sz w:val="20"/>
        </w:rPr>
        <w:t xml:space="preserve">. Voor, na en ook tijdens de uitvoering ga je je werk controleren en eventueel herstellen. </w:t>
      </w:r>
    </w:p>
    <w:p w:rsidR="00211B67" w:rsidRDefault="00211B67" w:rsidP="0082011D">
      <w:pPr>
        <w:pBdr>
          <w:top w:val="nil"/>
          <w:left w:val="nil"/>
          <w:bottom w:val="nil"/>
          <w:right w:val="nil"/>
          <w:between w:val="nil"/>
          <w:bar w:val="nil"/>
        </w:pBdr>
        <w:spacing w:line="276" w:lineRule="auto"/>
        <w:jc w:val="left"/>
        <w:rPr>
          <w:rFonts w:ascii="Open Sans" w:hAnsi="Open Sans" w:cs="Open Sans"/>
          <w:b/>
          <w:sz w:val="20"/>
        </w:rPr>
      </w:pPr>
    </w:p>
    <w:p w:rsidR="0082011D" w:rsidRPr="00C04BDD" w:rsidRDefault="0082011D" w:rsidP="0082011D">
      <w:pPr>
        <w:pBdr>
          <w:top w:val="nil"/>
          <w:left w:val="nil"/>
          <w:bottom w:val="nil"/>
          <w:right w:val="nil"/>
          <w:between w:val="nil"/>
          <w:bar w:val="nil"/>
        </w:pBdr>
        <w:spacing w:line="276" w:lineRule="auto"/>
        <w:jc w:val="left"/>
        <w:rPr>
          <w:rFonts w:ascii="Open Sans" w:hAnsi="Open Sans" w:cs="Open Sans"/>
          <w:sz w:val="20"/>
        </w:rPr>
      </w:pPr>
      <w:r w:rsidRPr="00C04BDD">
        <w:rPr>
          <w:rFonts w:ascii="Open Sans" w:hAnsi="Open Sans" w:cs="Open Sans"/>
          <w:b/>
          <w:sz w:val="20"/>
        </w:rPr>
        <w:t>Activiteiten</w:t>
      </w:r>
      <w:r w:rsidRPr="00C04BDD">
        <w:rPr>
          <w:rFonts w:ascii="Open Sans" w:hAnsi="Open Sans" w:cs="Open Sans"/>
          <w:sz w:val="20"/>
        </w:rPr>
        <w:t xml:space="preserve"> </w:t>
      </w:r>
      <w:r>
        <w:rPr>
          <w:rFonts w:ascii="Open Sans" w:hAnsi="Open Sans" w:cs="Open Sans"/>
          <w:sz w:val="20"/>
        </w:rPr>
        <w:br/>
      </w:r>
      <w:r w:rsidRPr="00C04BDD">
        <w:rPr>
          <w:rFonts w:ascii="Open Sans" w:hAnsi="Open Sans" w:cs="Open Sans"/>
          <w:sz w:val="20"/>
        </w:rPr>
        <w:t>Maak gebruik van de planning die je in fase 1 hebt opgesteld. Hierin staat ook wie welke taak gaat uitvoeren</w:t>
      </w:r>
      <w:r w:rsidR="00ED45D1">
        <w:rPr>
          <w:rFonts w:ascii="Open Sans" w:hAnsi="Open Sans" w:cs="Open Sans"/>
          <w:sz w:val="20"/>
        </w:rPr>
        <w:t xml:space="preserve"> en hoeveel tijd je voor elke taak hebt</w:t>
      </w:r>
      <w:r w:rsidRPr="00C04BDD">
        <w:rPr>
          <w:rFonts w:ascii="Open Sans" w:hAnsi="Open Sans" w:cs="Open Sans"/>
          <w:sz w:val="20"/>
        </w:rPr>
        <w:t xml:space="preserve">. Een belangrijk onderdeel van de realisatie is het testen van je product. </w:t>
      </w:r>
      <w:r w:rsidR="00223D1D">
        <w:rPr>
          <w:rFonts w:ascii="Open Sans" w:hAnsi="Open Sans" w:cs="Open Sans"/>
          <w:sz w:val="20"/>
        </w:rPr>
        <w:br/>
      </w:r>
      <w:r w:rsidR="00223D1D">
        <w:rPr>
          <w:rFonts w:ascii="Open Sans" w:hAnsi="Open Sans" w:cs="Open Sans"/>
          <w:sz w:val="20"/>
        </w:rPr>
        <w:br/>
        <w:t xml:space="preserve">Na het inleveren van de realisatie krijg je dummy-data mee van de projectleider, met gebruik van deze dummy-data ga je de applicatie opnieuw uitwerken. Wanneer je tevreden bent met de uitwerking </w:t>
      </w:r>
      <w:r w:rsidR="006F2AA8">
        <w:rPr>
          <w:rFonts w:ascii="Open Sans" w:hAnsi="Open Sans" w:cs="Open Sans"/>
          <w:sz w:val="20"/>
        </w:rPr>
        <w:t>van de applicatie kan deze opgeleverd worden bij de projectleider.</w:t>
      </w:r>
    </w:p>
    <w:p w:rsidR="0082011D" w:rsidRPr="00C04BDD" w:rsidRDefault="0082011D" w:rsidP="0082011D">
      <w:pPr>
        <w:pBdr>
          <w:top w:val="nil"/>
          <w:left w:val="nil"/>
          <w:bottom w:val="nil"/>
          <w:right w:val="nil"/>
          <w:between w:val="nil"/>
          <w:bar w:val="nil"/>
        </w:pBdr>
        <w:jc w:val="left"/>
        <w:rPr>
          <w:rFonts w:ascii="Open Sans" w:hAnsi="Open Sans" w:cs="Open Sans"/>
          <w:sz w:val="20"/>
        </w:rPr>
      </w:pPr>
    </w:p>
    <w:p w:rsidR="00AE28FC" w:rsidRDefault="00AE28FC" w:rsidP="00AE28FC">
      <w:pPr>
        <w:pBdr>
          <w:top w:val="nil"/>
          <w:left w:val="nil"/>
          <w:bottom w:val="nil"/>
          <w:right w:val="nil"/>
          <w:between w:val="nil"/>
          <w:bar w:val="nil"/>
        </w:pBdr>
        <w:spacing w:line="276" w:lineRule="auto"/>
        <w:jc w:val="left"/>
        <w:rPr>
          <w:rFonts w:ascii="Open Sans" w:hAnsi="Open Sans" w:cs="Open Sans"/>
          <w:sz w:val="20"/>
        </w:rPr>
      </w:pPr>
      <w:r>
        <w:rPr>
          <w:rFonts w:ascii="Open Sans" w:hAnsi="Open Sans" w:cs="Open Sans"/>
          <w:b/>
          <w:sz w:val="20"/>
        </w:rPr>
        <w:t>Werkbonnen</w:t>
      </w:r>
      <w:r>
        <w:rPr>
          <w:rFonts w:ascii="Open Sans" w:hAnsi="Open Sans" w:cs="Open Sans"/>
          <w:b/>
          <w:sz w:val="20"/>
        </w:rPr>
        <w:br/>
      </w:r>
      <w:r>
        <w:rPr>
          <w:rFonts w:ascii="Open Sans" w:hAnsi="Open Sans" w:cs="Open Sans"/>
          <w:sz w:val="20"/>
        </w:rPr>
        <w:t xml:space="preserve">Je maakt tijdens fase </w:t>
      </w:r>
      <w:r>
        <w:rPr>
          <w:rFonts w:ascii="Open Sans" w:hAnsi="Open Sans" w:cs="Open Sans"/>
          <w:sz w:val="20"/>
        </w:rPr>
        <w:t>3</w:t>
      </w:r>
      <w:r>
        <w:rPr>
          <w:rFonts w:ascii="Open Sans" w:hAnsi="Open Sans" w:cs="Open Sans"/>
          <w:sz w:val="20"/>
        </w:rPr>
        <w:t xml:space="preserve"> gebruik van de volgende werkbonnen:</w:t>
      </w:r>
    </w:p>
    <w:p w:rsidR="00AE28FC" w:rsidRDefault="00AE28FC" w:rsidP="00AE28FC">
      <w:pPr>
        <w:pStyle w:val="ListParagraph"/>
        <w:numPr>
          <w:ilvl w:val="0"/>
          <w:numId w:val="17"/>
        </w:numPr>
        <w:pBdr>
          <w:top w:val="nil"/>
          <w:left w:val="nil"/>
          <w:bottom w:val="nil"/>
          <w:right w:val="nil"/>
          <w:between w:val="nil"/>
          <w:bar w:val="nil"/>
        </w:pBdr>
        <w:spacing w:before="400" w:after="120"/>
        <w:jc w:val="left"/>
        <w:rPr>
          <w:rFonts w:ascii="Open Sans" w:hAnsi="Open Sans" w:cs="Open Sans"/>
          <w:sz w:val="20"/>
        </w:rPr>
      </w:pPr>
      <w:r>
        <w:rPr>
          <w:rFonts w:ascii="Open Sans" w:hAnsi="Open Sans" w:cs="Open Sans"/>
          <w:sz w:val="20"/>
        </w:rPr>
        <w:t>Realisatie applicatie;</w:t>
      </w:r>
    </w:p>
    <w:p w:rsidR="00AE28FC" w:rsidRDefault="00AE28FC" w:rsidP="00AE28FC">
      <w:pPr>
        <w:pStyle w:val="ListParagraph"/>
        <w:numPr>
          <w:ilvl w:val="0"/>
          <w:numId w:val="17"/>
        </w:numPr>
        <w:pBdr>
          <w:top w:val="nil"/>
          <w:left w:val="nil"/>
          <w:bottom w:val="nil"/>
          <w:right w:val="nil"/>
          <w:between w:val="nil"/>
          <w:bar w:val="nil"/>
        </w:pBdr>
        <w:spacing w:before="400" w:after="120"/>
        <w:jc w:val="left"/>
        <w:rPr>
          <w:rFonts w:ascii="Open Sans" w:hAnsi="Open Sans" w:cs="Open Sans"/>
          <w:sz w:val="20"/>
        </w:rPr>
      </w:pPr>
      <w:r>
        <w:rPr>
          <w:rFonts w:ascii="Open Sans" w:hAnsi="Open Sans" w:cs="Open Sans"/>
          <w:sz w:val="20"/>
        </w:rPr>
        <w:t>Testen applicatie;</w:t>
      </w:r>
    </w:p>
    <w:p w:rsidR="00AE28FC" w:rsidRPr="008A007A" w:rsidRDefault="00AE28FC" w:rsidP="00AE28FC">
      <w:pPr>
        <w:pStyle w:val="ListParagraph"/>
        <w:numPr>
          <w:ilvl w:val="0"/>
          <w:numId w:val="17"/>
        </w:numPr>
        <w:pBdr>
          <w:top w:val="nil"/>
          <w:left w:val="nil"/>
          <w:bottom w:val="nil"/>
          <w:right w:val="nil"/>
          <w:between w:val="nil"/>
          <w:bar w:val="nil"/>
        </w:pBdr>
        <w:spacing w:before="400" w:after="120"/>
        <w:jc w:val="left"/>
        <w:rPr>
          <w:rFonts w:ascii="Open Sans" w:hAnsi="Open Sans" w:cs="Open Sans"/>
          <w:sz w:val="20"/>
        </w:rPr>
      </w:pPr>
      <w:r>
        <w:rPr>
          <w:rFonts w:ascii="Open Sans" w:hAnsi="Open Sans" w:cs="Open Sans"/>
          <w:sz w:val="20"/>
        </w:rPr>
        <w:t>Opleveren applicatie.</w:t>
      </w:r>
    </w:p>
    <w:p w:rsidR="002F7FB0" w:rsidRPr="00C04BDD" w:rsidRDefault="002F7FB0" w:rsidP="0082011D">
      <w:pPr>
        <w:pBdr>
          <w:top w:val="nil"/>
          <w:left w:val="nil"/>
          <w:bottom w:val="nil"/>
          <w:right w:val="nil"/>
          <w:between w:val="nil"/>
          <w:bar w:val="nil"/>
        </w:pBdr>
        <w:tabs>
          <w:tab w:val="num" w:pos="720"/>
        </w:tabs>
        <w:spacing w:before="0" w:after="0" w:line="276" w:lineRule="auto"/>
        <w:ind w:left="720"/>
        <w:jc w:val="left"/>
        <w:rPr>
          <w:rFonts w:ascii="Open Sans" w:hAnsi="Open Sans" w:cs="Open Sans"/>
          <w:sz w:val="20"/>
        </w:rPr>
      </w:pPr>
    </w:p>
    <w:p w:rsidR="002F7FB0" w:rsidRPr="00C04BDD" w:rsidRDefault="002F7FB0" w:rsidP="00386C94">
      <w:pPr>
        <w:pStyle w:val="Heading2"/>
        <w:pageBreakBefore/>
        <w:pBdr>
          <w:top w:val="nil"/>
          <w:left w:val="nil"/>
          <w:bottom w:val="nil"/>
          <w:right w:val="nil"/>
          <w:between w:val="nil"/>
          <w:bar w:val="nil"/>
        </w:pBdr>
        <w:jc w:val="left"/>
        <w:rPr>
          <w:rFonts w:ascii="Open Sans" w:hAnsi="Open Sans" w:cs="Open Sans"/>
          <w:b/>
          <w:sz w:val="24"/>
        </w:rPr>
      </w:pPr>
      <w:bookmarkStart w:id="44" w:name="id.vx1227"/>
      <w:bookmarkStart w:id="45" w:name="h.3fwokq0"/>
      <w:bookmarkStart w:id="46" w:name="_Toc338527954"/>
      <w:bookmarkStart w:id="47" w:name="_Toc524422356"/>
      <w:bookmarkStart w:id="48" w:name="_Toc5574023"/>
      <w:bookmarkEnd w:id="44"/>
      <w:bookmarkEnd w:id="45"/>
      <w:r w:rsidRPr="00C04BDD">
        <w:rPr>
          <w:rFonts w:ascii="Open Sans" w:hAnsi="Open Sans" w:cs="Open Sans"/>
          <w:b/>
        </w:rPr>
        <w:lastRenderedPageBreak/>
        <w:t xml:space="preserve">Fase </w:t>
      </w:r>
      <w:r w:rsidR="0036629F">
        <w:rPr>
          <w:rFonts w:ascii="Open Sans" w:hAnsi="Open Sans" w:cs="Open Sans"/>
          <w:b/>
        </w:rPr>
        <w:t>4</w:t>
      </w:r>
      <w:r w:rsidRPr="00C04BDD">
        <w:rPr>
          <w:rFonts w:ascii="Open Sans" w:hAnsi="Open Sans" w:cs="Open Sans"/>
          <w:b/>
        </w:rPr>
        <w:t xml:space="preserve"> – </w:t>
      </w:r>
      <w:bookmarkStart w:id="49" w:name="id.1v1yuxt"/>
      <w:bookmarkEnd w:id="49"/>
      <w:r w:rsidRPr="00C04BDD">
        <w:rPr>
          <w:rFonts w:ascii="Open Sans" w:hAnsi="Open Sans" w:cs="Open Sans"/>
          <w:b/>
        </w:rPr>
        <w:t>Presentatie</w:t>
      </w:r>
      <w:bookmarkEnd w:id="46"/>
      <w:bookmarkEnd w:id="47"/>
      <w:r w:rsidRPr="00C04BDD">
        <w:rPr>
          <w:rFonts w:ascii="Open Sans" w:hAnsi="Open Sans" w:cs="Open Sans"/>
          <w:b/>
        </w:rPr>
        <w:t xml:space="preserve"> </w:t>
      </w:r>
      <w:r w:rsidR="00D368F5">
        <w:rPr>
          <w:rFonts w:ascii="Open Sans" w:hAnsi="Open Sans" w:cs="Open Sans"/>
          <w:b/>
        </w:rPr>
        <w:t>&amp; Reflectie</w:t>
      </w:r>
      <w:bookmarkEnd w:id="48"/>
      <w:r w:rsidR="00F45F63" w:rsidRPr="00C04BDD">
        <w:rPr>
          <w:rFonts w:ascii="Open Sans" w:hAnsi="Open Sans" w:cs="Open Sans"/>
          <w:b/>
          <w:sz w:val="24"/>
        </w:rPr>
        <w:br/>
      </w:r>
    </w:p>
    <w:p w:rsidR="002F7FB0" w:rsidRPr="00C04BDD" w:rsidRDefault="002F7FB0" w:rsidP="00386C94">
      <w:pPr>
        <w:pStyle w:val="Heading3"/>
        <w:pBdr>
          <w:top w:val="nil"/>
          <w:left w:val="nil"/>
          <w:bottom w:val="nil"/>
          <w:right w:val="nil"/>
          <w:between w:val="nil"/>
          <w:bar w:val="nil"/>
        </w:pBdr>
        <w:jc w:val="left"/>
        <w:rPr>
          <w:rFonts w:ascii="Open Sans" w:hAnsi="Open Sans" w:cs="Open Sans"/>
          <w:sz w:val="24"/>
        </w:rPr>
      </w:pPr>
      <w:bookmarkStart w:id="50" w:name="h.4f1mdlm"/>
      <w:bookmarkStart w:id="51" w:name="_Toc338527955"/>
      <w:bookmarkStart w:id="52" w:name="_Toc524422357"/>
      <w:bookmarkStart w:id="53" w:name="_Toc5574024"/>
      <w:bookmarkEnd w:id="50"/>
      <w:r w:rsidRPr="00C04BDD">
        <w:rPr>
          <w:rFonts w:ascii="Open Sans" w:hAnsi="Open Sans" w:cs="Open Sans"/>
          <w:sz w:val="24"/>
        </w:rPr>
        <w:t>Doel van de fase</w:t>
      </w:r>
      <w:bookmarkEnd w:id="51"/>
      <w:bookmarkEnd w:id="52"/>
      <w:bookmarkEnd w:id="53"/>
    </w:p>
    <w:p w:rsidR="002F7FB0" w:rsidRPr="00C04BDD" w:rsidRDefault="002F7FB0" w:rsidP="00386C94">
      <w:pPr>
        <w:pBdr>
          <w:top w:val="nil"/>
          <w:left w:val="nil"/>
          <w:bottom w:val="nil"/>
          <w:right w:val="nil"/>
          <w:between w:val="nil"/>
          <w:bar w:val="nil"/>
        </w:pBdr>
        <w:spacing w:line="276" w:lineRule="auto"/>
        <w:jc w:val="left"/>
        <w:rPr>
          <w:rFonts w:ascii="Open Sans" w:hAnsi="Open Sans" w:cs="Open Sans"/>
          <w:sz w:val="20"/>
        </w:rPr>
      </w:pPr>
      <w:bookmarkStart w:id="54" w:name="id.2u6wntf"/>
      <w:bookmarkEnd w:id="54"/>
      <w:r w:rsidRPr="00C04BDD">
        <w:rPr>
          <w:rFonts w:ascii="Open Sans" w:hAnsi="Open Sans" w:cs="Open Sans"/>
          <w:sz w:val="20"/>
        </w:rPr>
        <w:t>Presentatie van het product</w:t>
      </w:r>
      <w:r w:rsidR="00340BCC">
        <w:rPr>
          <w:rFonts w:ascii="Open Sans" w:hAnsi="Open Sans" w:cs="Open Sans"/>
          <w:sz w:val="20"/>
        </w:rPr>
        <w:t xml:space="preserve"> en </w:t>
      </w:r>
      <w:r w:rsidRPr="00C04BDD">
        <w:rPr>
          <w:rFonts w:ascii="Open Sans" w:hAnsi="Open Sans" w:cs="Open Sans"/>
          <w:sz w:val="20"/>
        </w:rPr>
        <w:t>een zelfevaluatie.</w:t>
      </w:r>
    </w:p>
    <w:p w:rsidR="003142D7" w:rsidRPr="00C04BDD" w:rsidRDefault="003142D7" w:rsidP="00386C94">
      <w:pPr>
        <w:pBdr>
          <w:top w:val="nil"/>
          <w:left w:val="nil"/>
          <w:bottom w:val="nil"/>
          <w:right w:val="nil"/>
          <w:between w:val="nil"/>
          <w:bar w:val="nil"/>
        </w:pBdr>
        <w:spacing w:line="276" w:lineRule="auto"/>
        <w:jc w:val="left"/>
        <w:rPr>
          <w:rFonts w:ascii="Open Sans" w:hAnsi="Open Sans" w:cs="Open Sans"/>
          <w:sz w:val="20"/>
        </w:rPr>
      </w:pPr>
    </w:p>
    <w:p w:rsidR="00445A3E" w:rsidRPr="00C04BDD" w:rsidRDefault="000D7F3A" w:rsidP="00386C94">
      <w:pPr>
        <w:pBdr>
          <w:top w:val="nil"/>
          <w:left w:val="nil"/>
          <w:bottom w:val="nil"/>
          <w:right w:val="nil"/>
          <w:between w:val="nil"/>
          <w:bar w:val="nil"/>
        </w:pBdr>
        <w:spacing w:line="276" w:lineRule="auto"/>
        <w:jc w:val="left"/>
        <w:rPr>
          <w:rFonts w:ascii="Open Sans" w:hAnsi="Open Sans" w:cs="Open Sans"/>
          <w:sz w:val="20"/>
        </w:rPr>
      </w:pPr>
      <w:bookmarkStart w:id="55" w:name="h.19c6y18"/>
      <w:bookmarkEnd w:id="55"/>
      <w:r w:rsidRPr="00C04BDD">
        <w:rPr>
          <w:rFonts w:ascii="Open Sans" w:hAnsi="Open Sans" w:cs="Open Sans"/>
          <w:b/>
          <w:sz w:val="20"/>
        </w:rPr>
        <w:t>Activiteiten</w:t>
      </w:r>
      <w:r w:rsidRPr="00C04BDD">
        <w:rPr>
          <w:rFonts w:ascii="Open Sans" w:hAnsi="Open Sans" w:cs="Open Sans"/>
          <w:sz w:val="20"/>
        </w:rPr>
        <w:t xml:space="preserve"> </w:t>
      </w:r>
      <w:r>
        <w:rPr>
          <w:rFonts w:ascii="Open Sans" w:hAnsi="Open Sans" w:cs="Open Sans"/>
          <w:sz w:val="20"/>
        </w:rPr>
        <w:br/>
      </w:r>
      <w:r w:rsidR="002F7FB0" w:rsidRPr="00C04BDD">
        <w:rPr>
          <w:rFonts w:ascii="Open Sans" w:hAnsi="Open Sans" w:cs="Open Sans"/>
          <w:sz w:val="20"/>
        </w:rPr>
        <w:t>Tijdens de laatste fase bespreek je samen met je projectgroep het resultaat van de opdracht. Je gaat na of het product in orde is. Verder ga je het product presenteren en word je beoordeeld op technische uitvoering, de planning, presentatie en samenwerking.</w:t>
      </w:r>
      <w:r w:rsidR="001A5993">
        <w:rPr>
          <w:rFonts w:ascii="Open Sans" w:hAnsi="Open Sans" w:cs="Open Sans"/>
          <w:sz w:val="20"/>
        </w:rPr>
        <w:t xml:space="preserve"> </w:t>
      </w:r>
      <w:r w:rsidR="001A5993">
        <w:rPr>
          <w:rFonts w:ascii="Open Sans" w:hAnsi="Open Sans" w:cs="Open Sans"/>
          <w:sz w:val="20"/>
        </w:rPr>
        <w:br/>
      </w:r>
      <w:r w:rsidR="001A5993">
        <w:rPr>
          <w:rFonts w:ascii="Open Sans" w:hAnsi="Open Sans" w:cs="Open Sans"/>
          <w:sz w:val="20"/>
        </w:rPr>
        <w:br/>
        <w:t xml:space="preserve">Een belangrijk onderdeel van het kwalificatiedossier dat niet is uitgewerkt/toegevoegd aan het project is het profieldeel. Voor de applicatie- en mediaontwikkelaar houdt deze voornamelijk de documentatie en beheer van een opleiding in. </w:t>
      </w:r>
      <w:r w:rsidR="00137177">
        <w:rPr>
          <w:rFonts w:ascii="Open Sans" w:hAnsi="Open Sans" w:cs="Open Sans"/>
          <w:sz w:val="20"/>
        </w:rPr>
        <w:t>Eén onderdeel dat dus zeker naar voren moet komen in de presentatie is</w:t>
      </w:r>
      <w:r w:rsidR="0010127C">
        <w:rPr>
          <w:rFonts w:ascii="Open Sans" w:hAnsi="Open Sans" w:cs="Open Sans"/>
          <w:sz w:val="20"/>
        </w:rPr>
        <w:t xml:space="preserve"> de manier waarop de applicatie onderhouden gaat worden en wie de applicatie beheerst tot projectweek 4.</w:t>
      </w:r>
      <w:r w:rsidR="00445A3E">
        <w:rPr>
          <w:rFonts w:ascii="Open Sans" w:hAnsi="Open Sans" w:cs="Open Sans"/>
          <w:sz w:val="20"/>
        </w:rPr>
        <w:br/>
      </w:r>
      <w:r w:rsidR="00445A3E">
        <w:rPr>
          <w:rFonts w:ascii="Open Sans" w:hAnsi="Open Sans" w:cs="Open Sans"/>
          <w:sz w:val="20"/>
        </w:rPr>
        <w:br/>
        <w:t>De zelfreflectie wordt gedaan aan de hand van de STARR methode.</w:t>
      </w:r>
      <w:bookmarkStart w:id="56" w:name="_GoBack"/>
      <w:bookmarkEnd w:id="56"/>
    </w:p>
    <w:p w:rsidR="00D54724" w:rsidRPr="00C04BDD" w:rsidRDefault="00D54724">
      <w:pPr>
        <w:spacing w:before="0" w:after="160" w:line="259" w:lineRule="auto"/>
        <w:jc w:val="left"/>
        <w:rPr>
          <w:rFonts w:ascii="Open Sans" w:hAnsi="Open Sans" w:cs="Open Sans"/>
          <w:sz w:val="20"/>
        </w:rPr>
      </w:pPr>
      <w:bookmarkStart w:id="57" w:name="id.1mrcu09"/>
      <w:bookmarkEnd w:id="57"/>
      <w:r w:rsidRPr="00C04BDD">
        <w:rPr>
          <w:rFonts w:ascii="Open Sans" w:hAnsi="Open Sans" w:cs="Open Sans"/>
          <w:sz w:val="20"/>
        </w:rPr>
        <w:br w:type="page"/>
      </w:r>
    </w:p>
    <w:p w:rsidR="00D54724" w:rsidRPr="00C04BDD" w:rsidRDefault="00D54724" w:rsidP="00A535DD">
      <w:pPr>
        <w:pStyle w:val="Heading1"/>
        <w:rPr>
          <w:rFonts w:ascii="Open Sans" w:hAnsi="Open Sans" w:cs="Open Sans"/>
          <w:b/>
          <w:sz w:val="56"/>
          <w:szCs w:val="72"/>
        </w:rPr>
      </w:pPr>
      <w:bookmarkStart w:id="58" w:name="_Toc5574025"/>
      <w:r w:rsidRPr="00C04BDD">
        <w:rPr>
          <w:rFonts w:ascii="Open Sans" w:hAnsi="Open Sans" w:cs="Open Sans"/>
          <w:b/>
          <w:sz w:val="56"/>
          <w:szCs w:val="72"/>
        </w:rPr>
        <w:lastRenderedPageBreak/>
        <w:t>Beoordeling</w:t>
      </w:r>
      <w:bookmarkEnd w:id="58"/>
    </w:p>
    <w:p w:rsidR="00D54724" w:rsidRPr="00C04BDD" w:rsidRDefault="00D54724" w:rsidP="00D54724">
      <w:pPr>
        <w:pStyle w:val="Heading2"/>
        <w:spacing w:before="240" w:after="120"/>
        <w:ind w:hanging="851"/>
        <w:jc w:val="left"/>
        <w:rPr>
          <w:rFonts w:ascii="Open Sans" w:hAnsi="Open Sans" w:cs="Open Sans"/>
          <w:sz w:val="24"/>
          <w:szCs w:val="28"/>
        </w:rPr>
      </w:pPr>
      <w:r w:rsidRPr="00C04BDD">
        <w:rPr>
          <w:rFonts w:ascii="Open Sans" w:hAnsi="Open Sans" w:cs="Open Sans"/>
          <w:sz w:val="24"/>
        </w:rPr>
        <w:tab/>
      </w:r>
      <w:bookmarkStart w:id="59" w:name="_Toc5574026"/>
      <w:r w:rsidR="0083541F" w:rsidRPr="00C04BDD">
        <w:rPr>
          <w:rFonts w:ascii="Open Sans" w:hAnsi="Open Sans" w:cs="Open Sans"/>
          <w:sz w:val="24"/>
          <w:szCs w:val="28"/>
        </w:rPr>
        <w:t>Hoe word je beoordeeld?</w:t>
      </w:r>
      <w:bookmarkEnd w:id="59"/>
    </w:p>
    <w:p w:rsidR="00D54724" w:rsidRPr="00C04BDD" w:rsidRDefault="006F23B8" w:rsidP="00D54724">
      <w:pPr>
        <w:pBdr>
          <w:top w:val="nil"/>
          <w:left w:val="nil"/>
          <w:bottom w:val="nil"/>
          <w:right w:val="nil"/>
          <w:between w:val="nil"/>
          <w:bar w:val="nil"/>
        </w:pBdr>
        <w:jc w:val="left"/>
        <w:rPr>
          <w:rFonts w:ascii="Open Sans" w:hAnsi="Open Sans" w:cs="Open Sans"/>
          <w:sz w:val="20"/>
        </w:rPr>
      </w:pPr>
      <w:r w:rsidRPr="00C04BDD">
        <w:rPr>
          <w:rFonts w:ascii="Open Sans" w:hAnsi="Open Sans" w:cs="Open Sans"/>
          <w:sz w:val="20"/>
        </w:rPr>
        <w:t xml:space="preserve">De beoordeling van het project wordt gedaan aan de hand van het beoordelingsdocument dat is te vinden in de projectmap als ‘Bijlage </w:t>
      </w:r>
      <w:r w:rsidR="00824A82">
        <w:rPr>
          <w:rFonts w:ascii="Open Sans" w:hAnsi="Open Sans" w:cs="Open Sans"/>
          <w:sz w:val="20"/>
        </w:rPr>
        <w:t>3</w:t>
      </w:r>
      <w:r w:rsidRPr="00C04BDD">
        <w:rPr>
          <w:rFonts w:ascii="Open Sans" w:hAnsi="Open Sans" w:cs="Open Sans"/>
          <w:sz w:val="20"/>
        </w:rPr>
        <w:t xml:space="preserve"> – Beoordelingssheet’. Dit Excel bestand zal gedurende het project bijgehouden worden om de behaalde punten in te documenteren voor het project.</w:t>
      </w:r>
    </w:p>
    <w:p w:rsidR="00970B48" w:rsidRDefault="00970B48" w:rsidP="00970B48">
      <w:pPr>
        <w:pBdr>
          <w:top w:val="nil"/>
          <w:left w:val="nil"/>
          <w:bottom w:val="nil"/>
          <w:right w:val="nil"/>
          <w:between w:val="nil"/>
          <w:bar w:val="nil"/>
        </w:pBdr>
        <w:jc w:val="left"/>
        <w:rPr>
          <w:rFonts w:ascii="Open Sans" w:hAnsi="Open Sans" w:cs="Open Sans"/>
          <w:sz w:val="20"/>
        </w:rPr>
      </w:pPr>
    </w:p>
    <w:p w:rsidR="00970B48" w:rsidRDefault="00970B48" w:rsidP="00970B48">
      <w:pPr>
        <w:pBdr>
          <w:top w:val="nil"/>
          <w:left w:val="nil"/>
          <w:bottom w:val="nil"/>
          <w:right w:val="nil"/>
          <w:between w:val="nil"/>
          <w:bar w:val="nil"/>
        </w:pBdr>
        <w:jc w:val="left"/>
        <w:rPr>
          <w:rFonts w:ascii="Open Sans" w:hAnsi="Open Sans" w:cs="Open Sans"/>
          <w:sz w:val="20"/>
        </w:rPr>
      </w:pPr>
      <w:r>
        <w:rPr>
          <w:rFonts w:ascii="Open Sans" w:hAnsi="Open Sans" w:cs="Open Sans"/>
          <w:sz w:val="20"/>
        </w:rPr>
        <w:t>Bij dit project hanteren we een nieuwe manier van werken. Er zijn een aantal belangrijke elementen in dit project die afgerond dienen te worden voordat je verder mag gaan naar het volgende element, dit doen we om een semi-realistisch bedrijfsbeeld te creëren. Het gaat hierbij om de volgende opdrachten:</w:t>
      </w:r>
    </w:p>
    <w:p w:rsidR="00970B48" w:rsidRDefault="00970B48" w:rsidP="00970B48">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Het projectplan;</w:t>
      </w:r>
    </w:p>
    <w:p w:rsidR="00970B48" w:rsidRDefault="00970B48" w:rsidP="00970B48">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API opdracht;</w:t>
      </w:r>
    </w:p>
    <w:p w:rsidR="00970B48" w:rsidRDefault="00970B48" w:rsidP="00970B48">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Ontwerp;</w:t>
      </w:r>
    </w:p>
    <w:p w:rsidR="00970B48" w:rsidRDefault="00970B48" w:rsidP="00970B48">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Desktop APP demo;</w:t>
      </w:r>
    </w:p>
    <w:p w:rsidR="00970B48" w:rsidRDefault="00970B48" w:rsidP="00970B48">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Realisatie;</w:t>
      </w:r>
    </w:p>
    <w:p w:rsidR="00970B48" w:rsidRDefault="00970B48" w:rsidP="00970B48">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Testen realisatie;</w:t>
      </w:r>
    </w:p>
    <w:p w:rsidR="00970B48" w:rsidRDefault="00970B48" w:rsidP="00970B48">
      <w:pPr>
        <w:pStyle w:val="ListParagraph"/>
        <w:numPr>
          <w:ilvl w:val="0"/>
          <w:numId w:val="15"/>
        </w:numPr>
        <w:pBdr>
          <w:top w:val="nil"/>
          <w:left w:val="nil"/>
          <w:bottom w:val="nil"/>
          <w:right w:val="nil"/>
          <w:between w:val="nil"/>
          <w:bar w:val="nil"/>
        </w:pBdr>
        <w:jc w:val="left"/>
        <w:rPr>
          <w:rFonts w:ascii="Open Sans" w:hAnsi="Open Sans" w:cs="Open Sans"/>
          <w:sz w:val="20"/>
        </w:rPr>
      </w:pPr>
      <w:r>
        <w:rPr>
          <w:rFonts w:ascii="Open Sans" w:hAnsi="Open Sans" w:cs="Open Sans"/>
          <w:sz w:val="20"/>
        </w:rPr>
        <w:t>Oplevering.</w:t>
      </w:r>
    </w:p>
    <w:p w:rsidR="006F23B8" w:rsidRPr="00C04BDD" w:rsidRDefault="006F23B8" w:rsidP="00D54724">
      <w:pPr>
        <w:pBdr>
          <w:top w:val="nil"/>
          <w:left w:val="nil"/>
          <w:bottom w:val="nil"/>
          <w:right w:val="nil"/>
          <w:between w:val="nil"/>
          <w:bar w:val="nil"/>
        </w:pBdr>
        <w:jc w:val="left"/>
        <w:rPr>
          <w:rFonts w:ascii="Open Sans" w:hAnsi="Open Sans" w:cs="Open Sans"/>
          <w:sz w:val="20"/>
        </w:rPr>
      </w:pPr>
    </w:p>
    <w:p w:rsidR="006F23B8" w:rsidRPr="00C04BDD" w:rsidRDefault="006F23B8" w:rsidP="006F23B8">
      <w:pPr>
        <w:pBdr>
          <w:top w:val="nil"/>
          <w:left w:val="nil"/>
          <w:bottom w:val="nil"/>
          <w:right w:val="nil"/>
          <w:between w:val="nil"/>
          <w:bar w:val="nil"/>
        </w:pBdr>
        <w:jc w:val="left"/>
        <w:rPr>
          <w:rFonts w:ascii="Open Sans" w:hAnsi="Open Sans" w:cs="Open Sans"/>
          <w:sz w:val="20"/>
        </w:rPr>
      </w:pPr>
      <w:r w:rsidRPr="00C04BDD">
        <w:rPr>
          <w:rFonts w:ascii="Open Sans" w:hAnsi="Open Sans" w:cs="Open Sans"/>
          <w:sz w:val="20"/>
        </w:rPr>
        <w:t>Er zijn in totaal 4 onderdelen waar je op wordt beoordeeld. Deze zijn:</w:t>
      </w:r>
    </w:p>
    <w:p w:rsidR="006F23B8" w:rsidRDefault="00970B48" w:rsidP="006F23B8">
      <w:pPr>
        <w:pStyle w:val="ListParagraph"/>
        <w:numPr>
          <w:ilvl w:val="0"/>
          <w:numId w:val="14"/>
        </w:numPr>
        <w:pBdr>
          <w:top w:val="nil"/>
          <w:left w:val="nil"/>
          <w:bottom w:val="nil"/>
          <w:right w:val="nil"/>
          <w:between w:val="nil"/>
          <w:bar w:val="nil"/>
        </w:pBdr>
        <w:jc w:val="left"/>
        <w:rPr>
          <w:rFonts w:ascii="Open Sans" w:hAnsi="Open Sans" w:cs="Open Sans"/>
          <w:sz w:val="20"/>
        </w:rPr>
      </w:pPr>
      <w:r>
        <w:rPr>
          <w:rFonts w:ascii="Open Sans" w:hAnsi="Open Sans" w:cs="Open Sans"/>
          <w:sz w:val="20"/>
        </w:rPr>
        <w:t>Het voortgangsdocument (beoordelingssheet);</w:t>
      </w:r>
    </w:p>
    <w:p w:rsidR="00970B48" w:rsidRDefault="00970B48" w:rsidP="006F23B8">
      <w:pPr>
        <w:pStyle w:val="ListParagraph"/>
        <w:numPr>
          <w:ilvl w:val="0"/>
          <w:numId w:val="14"/>
        </w:numPr>
        <w:pBdr>
          <w:top w:val="nil"/>
          <w:left w:val="nil"/>
          <w:bottom w:val="nil"/>
          <w:right w:val="nil"/>
          <w:between w:val="nil"/>
          <w:bar w:val="nil"/>
        </w:pBdr>
        <w:jc w:val="left"/>
        <w:rPr>
          <w:rFonts w:ascii="Open Sans" w:hAnsi="Open Sans" w:cs="Open Sans"/>
          <w:sz w:val="20"/>
        </w:rPr>
      </w:pPr>
      <w:r>
        <w:rPr>
          <w:rFonts w:ascii="Open Sans" w:hAnsi="Open Sans" w:cs="Open Sans"/>
          <w:sz w:val="20"/>
        </w:rPr>
        <w:t>Het product;</w:t>
      </w:r>
    </w:p>
    <w:p w:rsidR="00970B48" w:rsidRDefault="00970B48" w:rsidP="006F23B8">
      <w:pPr>
        <w:pStyle w:val="ListParagraph"/>
        <w:numPr>
          <w:ilvl w:val="0"/>
          <w:numId w:val="14"/>
        </w:numPr>
        <w:pBdr>
          <w:top w:val="nil"/>
          <w:left w:val="nil"/>
          <w:bottom w:val="nil"/>
          <w:right w:val="nil"/>
          <w:between w:val="nil"/>
          <w:bar w:val="nil"/>
        </w:pBdr>
        <w:jc w:val="left"/>
        <w:rPr>
          <w:rFonts w:ascii="Open Sans" w:hAnsi="Open Sans" w:cs="Open Sans"/>
          <w:sz w:val="20"/>
        </w:rPr>
      </w:pPr>
      <w:r>
        <w:rPr>
          <w:rFonts w:ascii="Open Sans" w:hAnsi="Open Sans" w:cs="Open Sans"/>
          <w:sz w:val="20"/>
        </w:rPr>
        <w:t>De presentatie;</w:t>
      </w:r>
    </w:p>
    <w:p w:rsidR="00D354F2" w:rsidRPr="00F119D7" w:rsidRDefault="00970B48" w:rsidP="00F119D7">
      <w:pPr>
        <w:pStyle w:val="ListParagraph"/>
        <w:numPr>
          <w:ilvl w:val="0"/>
          <w:numId w:val="14"/>
        </w:numPr>
        <w:pBdr>
          <w:top w:val="nil"/>
          <w:left w:val="nil"/>
          <w:bottom w:val="nil"/>
          <w:right w:val="nil"/>
          <w:between w:val="nil"/>
          <w:bar w:val="nil"/>
        </w:pBdr>
        <w:jc w:val="left"/>
        <w:rPr>
          <w:rFonts w:ascii="Open Sans" w:hAnsi="Open Sans" w:cs="Open Sans"/>
          <w:sz w:val="20"/>
        </w:rPr>
      </w:pPr>
      <w:r>
        <w:rPr>
          <w:rFonts w:ascii="Open Sans" w:hAnsi="Open Sans" w:cs="Open Sans"/>
          <w:sz w:val="20"/>
        </w:rPr>
        <w:t>De reflectie.</w:t>
      </w:r>
      <w:r w:rsidR="00D354F2" w:rsidRPr="00F119D7">
        <w:rPr>
          <w:rFonts w:ascii="Open Sans" w:hAnsi="Open Sans" w:cs="Open Sans"/>
          <w:sz w:val="20"/>
        </w:rPr>
        <w:br w:type="page"/>
      </w:r>
    </w:p>
    <w:p w:rsidR="0067486C" w:rsidRPr="00C04BDD" w:rsidRDefault="0067486C" w:rsidP="00C32EC5">
      <w:pPr>
        <w:pStyle w:val="Heading1"/>
        <w:rPr>
          <w:rFonts w:ascii="Open Sans" w:hAnsi="Open Sans" w:cs="Open Sans"/>
          <w:b/>
          <w:sz w:val="56"/>
          <w:szCs w:val="72"/>
        </w:rPr>
      </w:pPr>
      <w:bookmarkStart w:id="60" w:name="_Toc5574027"/>
      <w:r w:rsidRPr="00C04BDD">
        <w:rPr>
          <w:rFonts w:ascii="Open Sans" w:eastAsia="Tahoma" w:hAnsi="Open Sans" w:cs="Open Sans"/>
          <w:b/>
          <w:sz w:val="56"/>
          <w:szCs w:val="72"/>
        </w:rPr>
        <w:lastRenderedPageBreak/>
        <w:t>Werkbonnen</w:t>
      </w:r>
      <w:bookmarkEnd w:id="60"/>
    </w:p>
    <w:p w:rsidR="00D354F2" w:rsidRPr="00C04BDD" w:rsidRDefault="00912600" w:rsidP="00345E8D">
      <w:pPr>
        <w:pStyle w:val="NoSpacing"/>
        <w:jc w:val="left"/>
        <w:rPr>
          <w:rFonts w:ascii="Open Sans" w:hAnsi="Open Sans" w:cs="Open Sans"/>
          <w:sz w:val="20"/>
        </w:rPr>
      </w:pPr>
      <w:r>
        <w:rPr>
          <w:rFonts w:ascii="Open Sans" w:hAnsi="Open Sans" w:cs="Open Sans"/>
          <w:sz w:val="20"/>
        </w:rPr>
        <w:t>In het vervolg dan dit document staan alle werkbonnen die uitgevoerd dienen te worden tijdens het project.</w:t>
      </w:r>
      <w:r w:rsidR="00A83F05">
        <w:rPr>
          <w:rFonts w:ascii="Open Sans" w:hAnsi="Open Sans" w:cs="Open Sans"/>
          <w:sz w:val="20"/>
        </w:rPr>
        <w:t xml:space="preserve"> Kijk goed naar de beschijving van het probleem.</w:t>
      </w:r>
      <w:r>
        <w:rPr>
          <w:rFonts w:ascii="Open Sans" w:hAnsi="Open Sans" w:cs="Open Sans"/>
          <w:sz w:val="20"/>
        </w:rPr>
        <w:t xml:space="preserve"> Deze hoef je niet uit te printen en in te leveren</w:t>
      </w:r>
      <w:r w:rsidR="00E87CEA">
        <w:rPr>
          <w:rFonts w:ascii="Open Sans" w:hAnsi="Open Sans" w:cs="Open Sans"/>
          <w:sz w:val="20"/>
        </w:rPr>
        <w:t xml:space="preserve">, je kunt ze echter wel gebruiken om je projectplan en (mogelijk) scrumbord mee te creëren. </w:t>
      </w:r>
    </w:p>
    <w:p w:rsidR="00345E8D" w:rsidRPr="00C04BDD" w:rsidRDefault="00345E8D" w:rsidP="00345E8D">
      <w:pPr>
        <w:pStyle w:val="NoSpacing"/>
        <w:jc w:val="left"/>
        <w:rPr>
          <w:rFonts w:ascii="Open Sans" w:hAnsi="Open Sans" w:cs="Open Sans"/>
          <w:sz w:val="20"/>
        </w:rPr>
      </w:pPr>
    </w:p>
    <w:p w:rsidR="00F85BB9" w:rsidRDefault="00345E8D" w:rsidP="00F85BB9">
      <w:pPr>
        <w:pStyle w:val="NoSpacing"/>
        <w:spacing w:line="480" w:lineRule="auto"/>
        <w:jc w:val="left"/>
        <w:rPr>
          <w:rFonts w:ascii="Open Sans" w:hAnsi="Open Sans" w:cs="Open Sans"/>
          <w:sz w:val="20"/>
        </w:rPr>
      </w:pPr>
      <w:r w:rsidRPr="00C04BDD">
        <w:rPr>
          <w:rFonts w:ascii="Open Sans" w:hAnsi="Open Sans" w:cs="Open Sans"/>
          <w:sz w:val="20"/>
        </w:rPr>
        <w:t>De volgende werkbonnen dienen uitgevoerd te worden tijdens het project:</w:t>
      </w:r>
    </w:p>
    <w:p w:rsidR="00DB47A5" w:rsidRDefault="00DB47A5" w:rsidP="002A1E32">
      <w:pPr>
        <w:pStyle w:val="ListParagraph"/>
        <w:numPr>
          <w:ilvl w:val="0"/>
          <w:numId w:val="16"/>
        </w:numPr>
        <w:pBdr>
          <w:top w:val="nil"/>
          <w:left w:val="nil"/>
          <w:bottom w:val="nil"/>
          <w:right w:val="nil"/>
          <w:between w:val="nil"/>
          <w:bar w:val="nil"/>
        </w:pBdr>
        <w:ind w:left="567" w:hanging="283"/>
        <w:jc w:val="left"/>
        <w:rPr>
          <w:rFonts w:ascii="Open Sans" w:hAnsi="Open Sans" w:cs="Open Sans"/>
          <w:sz w:val="20"/>
        </w:rPr>
      </w:pPr>
      <w:r>
        <w:rPr>
          <w:rFonts w:ascii="Open Sans" w:hAnsi="Open Sans" w:cs="Open Sans"/>
          <w:sz w:val="20"/>
        </w:rPr>
        <w:t>Het projectplan;</w:t>
      </w:r>
    </w:p>
    <w:p w:rsidR="00DB47A5" w:rsidRDefault="00DB47A5" w:rsidP="002A1E32">
      <w:pPr>
        <w:pStyle w:val="ListParagraph"/>
        <w:numPr>
          <w:ilvl w:val="0"/>
          <w:numId w:val="16"/>
        </w:numPr>
        <w:pBdr>
          <w:top w:val="nil"/>
          <w:left w:val="nil"/>
          <w:bottom w:val="nil"/>
          <w:right w:val="nil"/>
          <w:between w:val="nil"/>
          <w:bar w:val="nil"/>
        </w:pBdr>
        <w:ind w:left="567" w:hanging="283"/>
        <w:jc w:val="left"/>
        <w:rPr>
          <w:rFonts w:ascii="Open Sans" w:hAnsi="Open Sans" w:cs="Open Sans"/>
          <w:sz w:val="20"/>
        </w:rPr>
      </w:pPr>
      <w:r>
        <w:rPr>
          <w:rFonts w:ascii="Open Sans" w:hAnsi="Open Sans" w:cs="Open Sans"/>
          <w:sz w:val="20"/>
        </w:rPr>
        <w:t>API opdracht;</w:t>
      </w:r>
    </w:p>
    <w:p w:rsidR="00DB47A5" w:rsidRDefault="00DB47A5" w:rsidP="002A1E32">
      <w:pPr>
        <w:pStyle w:val="ListParagraph"/>
        <w:numPr>
          <w:ilvl w:val="0"/>
          <w:numId w:val="16"/>
        </w:numPr>
        <w:pBdr>
          <w:top w:val="nil"/>
          <w:left w:val="nil"/>
          <w:bottom w:val="nil"/>
          <w:right w:val="nil"/>
          <w:between w:val="nil"/>
          <w:bar w:val="nil"/>
        </w:pBdr>
        <w:ind w:left="567" w:hanging="283"/>
        <w:jc w:val="left"/>
        <w:rPr>
          <w:rFonts w:ascii="Open Sans" w:hAnsi="Open Sans" w:cs="Open Sans"/>
          <w:sz w:val="20"/>
        </w:rPr>
      </w:pPr>
      <w:r>
        <w:rPr>
          <w:rFonts w:ascii="Open Sans" w:hAnsi="Open Sans" w:cs="Open Sans"/>
          <w:sz w:val="20"/>
        </w:rPr>
        <w:t>Ontwerp;</w:t>
      </w:r>
    </w:p>
    <w:p w:rsidR="00DB47A5" w:rsidRDefault="00DB47A5" w:rsidP="002A1E32">
      <w:pPr>
        <w:pStyle w:val="ListParagraph"/>
        <w:numPr>
          <w:ilvl w:val="0"/>
          <w:numId w:val="16"/>
        </w:numPr>
        <w:pBdr>
          <w:top w:val="nil"/>
          <w:left w:val="nil"/>
          <w:bottom w:val="nil"/>
          <w:right w:val="nil"/>
          <w:between w:val="nil"/>
          <w:bar w:val="nil"/>
        </w:pBdr>
        <w:ind w:left="567" w:hanging="283"/>
        <w:jc w:val="left"/>
        <w:rPr>
          <w:rFonts w:ascii="Open Sans" w:hAnsi="Open Sans" w:cs="Open Sans"/>
          <w:sz w:val="20"/>
        </w:rPr>
      </w:pPr>
      <w:r>
        <w:rPr>
          <w:rFonts w:ascii="Open Sans" w:hAnsi="Open Sans" w:cs="Open Sans"/>
          <w:sz w:val="20"/>
        </w:rPr>
        <w:t>Desktop APP demo;</w:t>
      </w:r>
    </w:p>
    <w:p w:rsidR="00DB47A5" w:rsidRDefault="00DB47A5" w:rsidP="002A1E32">
      <w:pPr>
        <w:pStyle w:val="ListParagraph"/>
        <w:numPr>
          <w:ilvl w:val="0"/>
          <w:numId w:val="16"/>
        </w:numPr>
        <w:pBdr>
          <w:top w:val="nil"/>
          <w:left w:val="nil"/>
          <w:bottom w:val="nil"/>
          <w:right w:val="nil"/>
          <w:between w:val="nil"/>
          <w:bar w:val="nil"/>
        </w:pBdr>
        <w:ind w:left="567" w:hanging="283"/>
        <w:jc w:val="left"/>
        <w:rPr>
          <w:rFonts w:ascii="Open Sans" w:hAnsi="Open Sans" w:cs="Open Sans"/>
          <w:sz w:val="20"/>
        </w:rPr>
      </w:pPr>
      <w:r>
        <w:rPr>
          <w:rFonts w:ascii="Open Sans" w:hAnsi="Open Sans" w:cs="Open Sans"/>
          <w:sz w:val="20"/>
        </w:rPr>
        <w:t>Realisatie;</w:t>
      </w:r>
    </w:p>
    <w:p w:rsidR="00DB47A5" w:rsidRDefault="00DB47A5" w:rsidP="002A1E32">
      <w:pPr>
        <w:pStyle w:val="ListParagraph"/>
        <w:numPr>
          <w:ilvl w:val="0"/>
          <w:numId w:val="16"/>
        </w:numPr>
        <w:pBdr>
          <w:top w:val="nil"/>
          <w:left w:val="nil"/>
          <w:bottom w:val="nil"/>
          <w:right w:val="nil"/>
          <w:between w:val="nil"/>
          <w:bar w:val="nil"/>
        </w:pBdr>
        <w:ind w:left="567" w:hanging="283"/>
        <w:jc w:val="left"/>
        <w:rPr>
          <w:rFonts w:ascii="Open Sans" w:hAnsi="Open Sans" w:cs="Open Sans"/>
          <w:sz w:val="20"/>
        </w:rPr>
      </w:pPr>
      <w:r>
        <w:rPr>
          <w:rFonts w:ascii="Open Sans" w:hAnsi="Open Sans" w:cs="Open Sans"/>
          <w:sz w:val="20"/>
        </w:rPr>
        <w:t>Testen realisatie;</w:t>
      </w:r>
    </w:p>
    <w:p w:rsidR="00DB47A5" w:rsidRDefault="00DB47A5" w:rsidP="002A1E32">
      <w:pPr>
        <w:pStyle w:val="ListParagraph"/>
        <w:numPr>
          <w:ilvl w:val="0"/>
          <w:numId w:val="16"/>
        </w:numPr>
        <w:pBdr>
          <w:top w:val="nil"/>
          <w:left w:val="nil"/>
          <w:bottom w:val="nil"/>
          <w:right w:val="nil"/>
          <w:between w:val="nil"/>
          <w:bar w:val="nil"/>
        </w:pBdr>
        <w:ind w:left="567" w:hanging="283"/>
        <w:jc w:val="left"/>
        <w:rPr>
          <w:rFonts w:ascii="Open Sans" w:hAnsi="Open Sans" w:cs="Open Sans"/>
          <w:sz w:val="20"/>
        </w:rPr>
      </w:pPr>
      <w:r>
        <w:rPr>
          <w:rFonts w:ascii="Open Sans" w:hAnsi="Open Sans" w:cs="Open Sans"/>
          <w:sz w:val="20"/>
        </w:rPr>
        <w:t>Oplevering.</w:t>
      </w:r>
    </w:p>
    <w:p w:rsidR="003451F5" w:rsidRPr="00C04BDD" w:rsidRDefault="003451F5" w:rsidP="004B6429">
      <w:pPr>
        <w:pStyle w:val="NoSpacing"/>
        <w:numPr>
          <w:ilvl w:val="0"/>
          <w:numId w:val="16"/>
        </w:numPr>
        <w:spacing w:line="480" w:lineRule="auto"/>
        <w:ind w:left="709"/>
        <w:jc w:val="left"/>
        <w:rPr>
          <w:rFonts w:ascii="Open Sans" w:hAnsi="Open Sans" w:cs="Open Sans"/>
          <w:sz w:val="20"/>
        </w:rPr>
      </w:pPr>
      <w:r w:rsidRPr="00C04BDD">
        <w:rPr>
          <w:rFonts w:ascii="Open Sans" w:hAnsi="Open Sans" w:cs="Open Sans"/>
          <w:sz w:val="20"/>
        </w:rPr>
        <w:br w:type="page"/>
      </w:r>
    </w:p>
    <w:p w:rsidR="003451F5" w:rsidRPr="00C04BDD" w:rsidRDefault="008727AD" w:rsidP="007603E2">
      <w:pPr>
        <w:pStyle w:val="Heading2"/>
        <w:jc w:val="left"/>
        <w:rPr>
          <w:rFonts w:ascii="Open Sans" w:hAnsi="Open Sans" w:cs="Open Sans"/>
          <w:sz w:val="24"/>
        </w:rPr>
      </w:pPr>
      <w:bookmarkStart w:id="61" w:name="_Toc5574028"/>
      <w:r w:rsidRPr="00C04BDD">
        <w:rPr>
          <w:rFonts w:ascii="Open Sans" w:hAnsi="Open Sans" w:cs="Open Sans"/>
          <w:sz w:val="24"/>
        </w:rPr>
        <w:lastRenderedPageBreak/>
        <w:t xml:space="preserve">Werkbon 1 – </w:t>
      </w:r>
      <w:r w:rsidR="00F7059C">
        <w:rPr>
          <w:rFonts w:ascii="Open Sans" w:hAnsi="Open Sans" w:cs="Open Sans"/>
          <w:sz w:val="24"/>
        </w:rPr>
        <w:t>Projectplan</w:t>
      </w:r>
      <w:bookmarkEnd w:id="61"/>
    </w:p>
    <w:p w:rsidR="008727AD" w:rsidRPr="00C04BDD" w:rsidRDefault="008727AD" w:rsidP="007603E2">
      <w:pPr>
        <w:jc w:val="left"/>
        <w:rPr>
          <w:rFonts w:ascii="Open Sans" w:hAnsi="Open Sans" w:cs="Open Sans"/>
          <w:sz w:val="20"/>
        </w:rPr>
      </w:pPr>
    </w:p>
    <w:tbl>
      <w:tblPr>
        <w:tblStyle w:val="TableGrid"/>
        <w:tblW w:w="0" w:type="auto"/>
        <w:tblLook w:val="04A0" w:firstRow="1" w:lastRow="0" w:firstColumn="1" w:lastColumn="0" w:noHBand="0" w:noVBand="1"/>
      </w:tblPr>
      <w:tblGrid>
        <w:gridCol w:w="3114"/>
        <w:gridCol w:w="2977"/>
      </w:tblGrid>
      <w:tr w:rsidR="000C35ED" w:rsidRPr="00C04BDD" w:rsidTr="00197E24">
        <w:tc>
          <w:tcPr>
            <w:tcW w:w="3114" w:type="dxa"/>
            <w:shd w:val="clear" w:color="auto" w:fill="EDEDED" w:themeFill="accent3" w:themeFillTint="33"/>
          </w:tcPr>
          <w:p w:rsidR="000C35ED" w:rsidRPr="00C04BDD" w:rsidRDefault="000C35ED" w:rsidP="007603E2">
            <w:pPr>
              <w:jc w:val="left"/>
              <w:rPr>
                <w:rFonts w:ascii="Open Sans" w:hAnsi="Open Sans" w:cs="Open Sans"/>
                <w:sz w:val="18"/>
                <w:szCs w:val="20"/>
              </w:rPr>
            </w:pPr>
            <w:r w:rsidRPr="00C04BDD">
              <w:rPr>
                <w:rFonts w:ascii="Open Sans" w:hAnsi="Open Sans" w:cs="Open Sans"/>
                <w:sz w:val="18"/>
                <w:szCs w:val="20"/>
              </w:rPr>
              <w:t>Project- / bonnummer:</w:t>
            </w:r>
          </w:p>
        </w:tc>
        <w:tc>
          <w:tcPr>
            <w:tcW w:w="2977" w:type="dxa"/>
          </w:tcPr>
          <w:p w:rsidR="000C35ED" w:rsidRPr="00C04BDD" w:rsidRDefault="000C35ED" w:rsidP="007603E2">
            <w:pPr>
              <w:jc w:val="left"/>
              <w:rPr>
                <w:rFonts w:ascii="Open Sans" w:hAnsi="Open Sans" w:cs="Open Sans"/>
                <w:sz w:val="18"/>
                <w:szCs w:val="20"/>
              </w:rPr>
            </w:pPr>
            <w:r w:rsidRPr="00C04BDD">
              <w:rPr>
                <w:rFonts w:ascii="Open Sans" w:hAnsi="Open Sans" w:cs="Open Sans"/>
                <w:sz w:val="18"/>
                <w:szCs w:val="20"/>
              </w:rPr>
              <w:t>1.01</w:t>
            </w:r>
          </w:p>
        </w:tc>
      </w:tr>
      <w:tr w:rsidR="000C35ED" w:rsidRPr="00C04BDD" w:rsidTr="00197E24">
        <w:tc>
          <w:tcPr>
            <w:tcW w:w="3114" w:type="dxa"/>
            <w:shd w:val="clear" w:color="auto" w:fill="EDEDED" w:themeFill="accent3" w:themeFillTint="33"/>
          </w:tcPr>
          <w:p w:rsidR="000C35ED" w:rsidRPr="00C04BDD" w:rsidRDefault="000C35ED" w:rsidP="007603E2">
            <w:pPr>
              <w:jc w:val="left"/>
              <w:rPr>
                <w:rFonts w:ascii="Open Sans" w:hAnsi="Open Sans" w:cs="Open Sans"/>
                <w:sz w:val="18"/>
                <w:szCs w:val="20"/>
              </w:rPr>
            </w:pPr>
            <w:r w:rsidRPr="00C04BDD">
              <w:rPr>
                <w:rFonts w:ascii="Open Sans" w:hAnsi="Open Sans" w:cs="Open Sans"/>
                <w:sz w:val="18"/>
                <w:szCs w:val="20"/>
              </w:rPr>
              <w:t>Omschrijving:</w:t>
            </w:r>
          </w:p>
        </w:tc>
        <w:tc>
          <w:tcPr>
            <w:tcW w:w="2977" w:type="dxa"/>
          </w:tcPr>
          <w:p w:rsidR="000C35ED" w:rsidRPr="00C04BDD" w:rsidRDefault="00A56D1C" w:rsidP="007603E2">
            <w:pPr>
              <w:jc w:val="left"/>
              <w:rPr>
                <w:rFonts w:ascii="Open Sans" w:hAnsi="Open Sans" w:cs="Open Sans"/>
                <w:sz w:val="18"/>
                <w:szCs w:val="20"/>
              </w:rPr>
            </w:pPr>
            <w:r>
              <w:rPr>
                <w:rFonts w:ascii="Open Sans" w:hAnsi="Open Sans" w:cs="Open Sans"/>
                <w:sz w:val="18"/>
                <w:szCs w:val="20"/>
              </w:rPr>
              <w:t>Creëren projectplan</w:t>
            </w:r>
          </w:p>
        </w:tc>
      </w:tr>
      <w:tr w:rsidR="000C35ED" w:rsidRPr="00C04BDD" w:rsidTr="00197E24">
        <w:tc>
          <w:tcPr>
            <w:tcW w:w="3114" w:type="dxa"/>
            <w:shd w:val="clear" w:color="auto" w:fill="EDEDED" w:themeFill="accent3" w:themeFillTint="33"/>
          </w:tcPr>
          <w:p w:rsidR="000C35ED" w:rsidRPr="00C04BDD" w:rsidRDefault="000C35ED" w:rsidP="007603E2">
            <w:pPr>
              <w:jc w:val="left"/>
              <w:rPr>
                <w:rFonts w:ascii="Open Sans" w:hAnsi="Open Sans" w:cs="Open Sans"/>
                <w:sz w:val="18"/>
                <w:szCs w:val="20"/>
              </w:rPr>
            </w:pPr>
            <w:r w:rsidRPr="00C04BDD">
              <w:rPr>
                <w:rFonts w:ascii="Open Sans" w:hAnsi="Open Sans" w:cs="Open Sans"/>
                <w:sz w:val="18"/>
                <w:szCs w:val="20"/>
              </w:rPr>
              <w:t>Werknemers:</w:t>
            </w:r>
          </w:p>
        </w:tc>
        <w:tc>
          <w:tcPr>
            <w:tcW w:w="2977" w:type="dxa"/>
          </w:tcPr>
          <w:p w:rsidR="000C35ED" w:rsidRPr="00C04BDD" w:rsidRDefault="000C35ED" w:rsidP="007603E2">
            <w:pPr>
              <w:jc w:val="left"/>
              <w:rPr>
                <w:rFonts w:ascii="Open Sans" w:hAnsi="Open Sans" w:cs="Open Sans"/>
                <w:sz w:val="18"/>
                <w:szCs w:val="20"/>
              </w:rPr>
            </w:pPr>
          </w:p>
        </w:tc>
      </w:tr>
      <w:tr w:rsidR="000C35ED" w:rsidRPr="00C04BDD" w:rsidTr="00197E24">
        <w:tc>
          <w:tcPr>
            <w:tcW w:w="3114" w:type="dxa"/>
            <w:shd w:val="clear" w:color="auto" w:fill="EDEDED" w:themeFill="accent3" w:themeFillTint="33"/>
          </w:tcPr>
          <w:p w:rsidR="000C35ED" w:rsidRPr="00C04BDD" w:rsidRDefault="000C35ED" w:rsidP="007603E2">
            <w:pPr>
              <w:jc w:val="left"/>
              <w:rPr>
                <w:rFonts w:ascii="Open Sans" w:hAnsi="Open Sans" w:cs="Open Sans"/>
                <w:sz w:val="18"/>
                <w:szCs w:val="20"/>
              </w:rPr>
            </w:pPr>
            <w:r w:rsidRPr="00C04BDD">
              <w:rPr>
                <w:rFonts w:ascii="Open Sans" w:hAnsi="Open Sans" w:cs="Open Sans"/>
                <w:sz w:val="18"/>
                <w:szCs w:val="20"/>
              </w:rPr>
              <w:t>Datum uitvoering:</w:t>
            </w:r>
          </w:p>
        </w:tc>
        <w:tc>
          <w:tcPr>
            <w:tcW w:w="2977" w:type="dxa"/>
          </w:tcPr>
          <w:p w:rsidR="000C35ED" w:rsidRPr="00C04BDD" w:rsidRDefault="000C35ED" w:rsidP="007603E2">
            <w:pPr>
              <w:jc w:val="left"/>
              <w:rPr>
                <w:rFonts w:ascii="Open Sans" w:hAnsi="Open Sans" w:cs="Open Sans"/>
                <w:sz w:val="18"/>
                <w:szCs w:val="20"/>
              </w:rPr>
            </w:pPr>
          </w:p>
        </w:tc>
      </w:tr>
    </w:tbl>
    <w:p w:rsidR="000C35ED" w:rsidRPr="00C04BDD" w:rsidRDefault="000C35ED" w:rsidP="007603E2">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3114"/>
        <w:gridCol w:w="5948"/>
      </w:tblGrid>
      <w:tr w:rsidR="00EF5ED3" w:rsidRPr="00C04BDD" w:rsidTr="00197E24">
        <w:tc>
          <w:tcPr>
            <w:tcW w:w="3114" w:type="dxa"/>
            <w:tcBorders>
              <w:top w:val="nil"/>
              <w:left w:val="nil"/>
              <w:bottom w:val="single" w:sz="4" w:space="0" w:color="auto"/>
              <w:right w:val="nil"/>
            </w:tcBorders>
          </w:tcPr>
          <w:p w:rsidR="00EF5ED3" w:rsidRPr="00C04BDD" w:rsidRDefault="002C7086" w:rsidP="007603E2">
            <w:pPr>
              <w:jc w:val="left"/>
              <w:rPr>
                <w:rFonts w:ascii="Open Sans" w:hAnsi="Open Sans" w:cs="Open Sans"/>
                <w:b/>
                <w:sz w:val="18"/>
                <w:szCs w:val="20"/>
              </w:rPr>
            </w:pPr>
            <w:r w:rsidRPr="00C04BDD">
              <w:rPr>
                <w:rFonts w:ascii="Open Sans" w:hAnsi="Open Sans" w:cs="Open Sans"/>
                <w:b/>
                <w:sz w:val="18"/>
                <w:szCs w:val="20"/>
              </w:rPr>
              <w:t>Projectgroep</w:t>
            </w:r>
            <w:r w:rsidR="00EF5ED3" w:rsidRPr="00C04BDD">
              <w:rPr>
                <w:rFonts w:ascii="Open Sans" w:hAnsi="Open Sans" w:cs="Open Sans"/>
                <w:b/>
                <w:sz w:val="18"/>
                <w:szCs w:val="20"/>
              </w:rPr>
              <w:t>:</w:t>
            </w:r>
          </w:p>
        </w:tc>
        <w:tc>
          <w:tcPr>
            <w:tcW w:w="5948" w:type="dxa"/>
            <w:tcBorders>
              <w:top w:val="nil"/>
              <w:left w:val="nil"/>
              <w:bottom w:val="single" w:sz="4" w:space="0" w:color="auto"/>
              <w:right w:val="nil"/>
            </w:tcBorders>
          </w:tcPr>
          <w:p w:rsidR="00EF5ED3" w:rsidRPr="00C04BDD" w:rsidRDefault="00EF5ED3" w:rsidP="007603E2">
            <w:pPr>
              <w:jc w:val="left"/>
              <w:rPr>
                <w:rFonts w:ascii="Open Sans" w:hAnsi="Open Sans" w:cs="Open Sans"/>
                <w:sz w:val="18"/>
                <w:szCs w:val="20"/>
              </w:rPr>
            </w:pPr>
          </w:p>
        </w:tc>
      </w:tr>
      <w:tr w:rsidR="00EF5ED3" w:rsidRPr="00C04BDD" w:rsidTr="00197E24">
        <w:tc>
          <w:tcPr>
            <w:tcW w:w="3114" w:type="dxa"/>
            <w:tcBorders>
              <w:top w:val="single" w:sz="4" w:space="0" w:color="auto"/>
            </w:tcBorders>
            <w:shd w:val="clear" w:color="auto" w:fill="EDEDED" w:themeFill="accent3" w:themeFillTint="33"/>
          </w:tcPr>
          <w:p w:rsidR="00EF5ED3" w:rsidRPr="00C04BDD" w:rsidRDefault="00EF5ED3" w:rsidP="007603E2">
            <w:pPr>
              <w:jc w:val="left"/>
              <w:rPr>
                <w:rFonts w:ascii="Open Sans" w:hAnsi="Open Sans" w:cs="Open Sans"/>
                <w:sz w:val="18"/>
                <w:szCs w:val="20"/>
              </w:rPr>
            </w:pPr>
            <w:r w:rsidRPr="00C04BDD">
              <w:rPr>
                <w:rFonts w:ascii="Open Sans" w:hAnsi="Open Sans" w:cs="Open Sans"/>
                <w:sz w:val="18"/>
                <w:szCs w:val="20"/>
              </w:rPr>
              <w:t>Naam:</w:t>
            </w:r>
          </w:p>
        </w:tc>
        <w:tc>
          <w:tcPr>
            <w:tcW w:w="5948" w:type="dxa"/>
            <w:tcBorders>
              <w:top w:val="single" w:sz="4" w:space="0" w:color="auto"/>
            </w:tcBorders>
          </w:tcPr>
          <w:p w:rsidR="00EF5ED3" w:rsidRPr="00C04BDD" w:rsidRDefault="002C7086" w:rsidP="007603E2">
            <w:pPr>
              <w:jc w:val="left"/>
              <w:rPr>
                <w:rFonts w:ascii="Open Sans" w:hAnsi="Open Sans" w:cs="Open Sans"/>
                <w:sz w:val="18"/>
                <w:szCs w:val="20"/>
              </w:rPr>
            </w:pPr>
            <w:r w:rsidRPr="00C04BDD">
              <w:rPr>
                <w:rFonts w:ascii="Open Sans" w:hAnsi="Open Sans" w:cs="Open Sans"/>
                <w:sz w:val="18"/>
                <w:szCs w:val="20"/>
              </w:rPr>
              <w:t xml:space="preserve">Projectgroep </w:t>
            </w:r>
            <w:r w:rsidRPr="00C04BDD">
              <w:rPr>
                <w:rFonts w:ascii="Open Sans" w:hAnsi="Open Sans" w:cs="Open Sans"/>
                <w:b/>
                <w:sz w:val="18"/>
                <w:szCs w:val="20"/>
              </w:rPr>
              <w:t>X</w:t>
            </w:r>
          </w:p>
        </w:tc>
      </w:tr>
      <w:tr w:rsidR="00EF5ED3" w:rsidRPr="00C04BDD" w:rsidTr="00197E24">
        <w:tc>
          <w:tcPr>
            <w:tcW w:w="3114" w:type="dxa"/>
            <w:shd w:val="clear" w:color="auto" w:fill="EDEDED" w:themeFill="accent3" w:themeFillTint="33"/>
          </w:tcPr>
          <w:p w:rsidR="00EF5ED3" w:rsidRPr="00C04BDD" w:rsidRDefault="002C7086" w:rsidP="007603E2">
            <w:pPr>
              <w:jc w:val="left"/>
              <w:rPr>
                <w:rFonts w:ascii="Open Sans" w:hAnsi="Open Sans" w:cs="Open Sans"/>
                <w:sz w:val="18"/>
                <w:szCs w:val="20"/>
              </w:rPr>
            </w:pPr>
            <w:r w:rsidRPr="00C04BDD">
              <w:rPr>
                <w:rFonts w:ascii="Open Sans" w:hAnsi="Open Sans" w:cs="Open Sans"/>
                <w:sz w:val="18"/>
                <w:szCs w:val="20"/>
              </w:rPr>
              <w:t>Locatie</w:t>
            </w:r>
            <w:r w:rsidR="00EF5ED3" w:rsidRPr="00C04BDD">
              <w:rPr>
                <w:rFonts w:ascii="Open Sans" w:hAnsi="Open Sans" w:cs="Open Sans"/>
                <w:sz w:val="18"/>
                <w:szCs w:val="20"/>
              </w:rPr>
              <w:t>:</w:t>
            </w:r>
          </w:p>
        </w:tc>
        <w:tc>
          <w:tcPr>
            <w:tcW w:w="5948" w:type="dxa"/>
          </w:tcPr>
          <w:p w:rsidR="00EF5ED3" w:rsidRPr="00C04BDD" w:rsidRDefault="00EF5ED3" w:rsidP="007603E2">
            <w:pPr>
              <w:jc w:val="left"/>
              <w:rPr>
                <w:rFonts w:ascii="Open Sans" w:hAnsi="Open Sans" w:cs="Open Sans"/>
                <w:sz w:val="18"/>
                <w:szCs w:val="20"/>
              </w:rPr>
            </w:pPr>
          </w:p>
        </w:tc>
      </w:tr>
      <w:tr w:rsidR="00EF5ED3" w:rsidRPr="00C04BDD" w:rsidTr="00197E24">
        <w:tc>
          <w:tcPr>
            <w:tcW w:w="3114" w:type="dxa"/>
            <w:shd w:val="clear" w:color="auto" w:fill="EDEDED" w:themeFill="accent3" w:themeFillTint="33"/>
          </w:tcPr>
          <w:p w:rsidR="00EF5ED3" w:rsidRPr="00C04BDD" w:rsidRDefault="00EF5ED3" w:rsidP="007603E2">
            <w:pPr>
              <w:jc w:val="left"/>
              <w:rPr>
                <w:rFonts w:ascii="Open Sans" w:hAnsi="Open Sans" w:cs="Open Sans"/>
                <w:sz w:val="18"/>
                <w:szCs w:val="20"/>
              </w:rPr>
            </w:pPr>
            <w:r w:rsidRPr="00C04BDD">
              <w:rPr>
                <w:rFonts w:ascii="Open Sans" w:hAnsi="Open Sans" w:cs="Open Sans"/>
                <w:sz w:val="18"/>
                <w:szCs w:val="20"/>
              </w:rPr>
              <w:t>Telefoon:</w:t>
            </w:r>
          </w:p>
        </w:tc>
        <w:tc>
          <w:tcPr>
            <w:tcW w:w="5948" w:type="dxa"/>
          </w:tcPr>
          <w:p w:rsidR="00EF5ED3" w:rsidRPr="00C04BDD" w:rsidRDefault="00EF5ED3" w:rsidP="007603E2">
            <w:pPr>
              <w:jc w:val="left"/>
              <w:rPr>
                <w:rFonts w:ascii="Open Sans" w:hAnsi="Open Sans" w:cs="Open Sans"/>
                <w:sz w:val="18"/>
                <w:szCs w:val="20"/>
              </w:rPr>
            </w:pPr>
          </w:p>
        </w:tc>
      </w:tr>
    </w:tbl>
    <w:p w:rsidR="00B0395E" w:rsidRPr="00C04BDD" w:rsidRDefault="00B0395E" w:rsidP="007603E2">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9062"/>
      </w:tblGrid>
      <w:tr w:rsidR="002A57B5" w:rsidRPr="00C04BDD" w:rsidTr="00F83EF2">
        <w:tc>
          <w:tcPr>
            <w:tcW w:w="9062" w:type="dxa"/>
            <w:tcBorders>
              <w:top w:val="nil"/>
              <w:left w:val="nil"/>
              <w:bottom w:val="single" w:sz="4" w:space="0" w:color="auto"/>
              <w:right w:val="nil"/>
            </w:tcBorders>
          </w:tcPr>
          <w:p w:rsidR="002A57B5" w:rsidRPr="00C04BDD" w:rsidRDefault="002A57B5" w:rsidP="007603E2">
            <w:pPr>
              <w:jc w:val="left"/>
              <w:rPr>
                <w:rFonts w:ascii="Open Sans" w:hAnsi="Open Sans" w:cs="Open Sans"/>
                <w:b/>
                <w:sz w:val="18"/>
                <w:szCs w:val="20"/>
              </w:rPr>
            </w:pPr>
            <w:r w:rsidRPr="00C04BDD">
              <w:rPr>
                <w:rFonts w:ascii="Open Sans" w:hAnsi="Open Sans" w:cs="Open Sans"/>
                <w:b/>
                <w:sz w:val="18"/>
                <w:szCs w:val="20"/>
              </w:rPr>
              <w:t>Omschrijving probleem/te verrichten werkzaamheden:</w:t>
            </w:r>
          </w:p>
        </w:tc>
      </w:tr>
      <w:tr w:rsidR="002A57B5" w:rsidRPr="00C04BDD" w:rsidTr="00F83EF2">
        <w:trPr>
          <w:trHeight w:val="1106"/>
        </w:trPr>
        <w:tc>
          <w:tcPr>
            <w:tcW w:w="9062" w:type="dxa"/>
            <w:tcBorders>
              <w:top w:val="single" w:sz="4" w:space="0" w:color="auto"/>
            </w:tcBorders>
          </w:tcPr>
          <w:p w:rsidR="00F83EF2" w:rsidRPr="00C04BDD" w:rsidRDefault="009B0A28" w:rsidP="007603E2">
            <w:pPr>
              <w:jc w:val="left"/>
              <w:rPr>
                <w:rFonts w:ascii="Open Sans" w:hAnsi="Open Sans" w:cs="Open Sans"/>
                <w:sz w:val="18"/>
                <w:szCs w:val="20"/>
              </w:rPr>
            </w:pPr>
            <w:r>
              <w:rPr>
                <w:rFonts w:ascii="Open Sans" w:hAnsi="Open Sans" w:cs="Open Sans"/>
                <w:sz w:val="18"/>
                <w:szCs w:val="20"/>
              </w:rPr>
              <w:t>Je gaat aan de slag met het documenteren van het proejct en de taken die hierbij uitgevoerd dienen te worden. Het is de bedoeling dat je de projectleider overtuigt met je plan omtrent de aanpak van het project, denk bijvoorbeeld aan de taakverdeling en planning van het project. Werk dit uit in een office bestand.</w:t>
            </w:r>
          </w:p>
        </w:tc>
      </w:tr>
    </w:tbl>
    <w:p w:rsidR="002A57B5" w:rsidRPr="00C04BDD" w:rsidRDefault="002A57B5" w:rsidP="007603E2">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2A57B5" w:rsidRPr="00C04BDD" w:rsidTr="00F83EF2">
        <w:tc>
          <w:tcPr>
            <w:tcW w:w="4248" w:type="dxa"/>
            <w:gridSpan w:val="2"/>
            <w:tcBorders>
              <w:top w:val="nil"/>
              <w:left w:val="nil"/>
              <w:bottom w:val="single" w:sz="4" w:space="0" w:color="auto"/>
              <w:right w:val="nil"/>
            </w:tcBorders>
          </w:tcPr>
          <w:p w:rsidR="002A57B5" w:rsidRPr="00C04BDD" w:rsidRDefault="002A57B5" w:rsidP="007603E2">
            <w:pPr>
              <w:jc w:val="left"/>
              <w:rPr>
                <w:rFonts w:ascii="Open Sans" w:hAnsi="Open Sans" w:cs="Open Sans"/>
                <w:b/>
                <w:sz w:val="18"/>
                <w:szCs w:val="20"/>
              </w:rPr>
            </w:pPr>
            <w:r w:rsidRPr="00C04BDD">
              <w:rPr>
                <w:rFonts w:ascii="Open Sans" w:hAnsi="Open Sans" w:cs="Open Sans"/>
                <w:b/>
                <w:sz w:val="18"/>
                <w:szCs w:val="20"/>
              </w:rPr>
              <w:t>Gebruikte materialen</w:t>
            </w:r>
          </w:p>
        </w:tc>
        <w:tc>
          <w:tcPr>
            <w:tcW w:w="282" w:type="dxa"/>
            <w:tcBorders>
              <w:top w:val="nil"/>
              <w:left w:val="nil"/>
              <w:bottom w:val="single" w:sz="4" w:space="0" w:color="auto"/>
              <w:right w:val="nil"/>
            </w:tcBorders>
          </w:tcPr>
          <w:p w:rsidR="002A57B5" w:rsidRPr="00C04BDD" w:rsidRDefault="002A57B5" w:rsidP="007603E2">
            <w:pPr>
              <w:jc w:val="left"/>
              <w:rPr>
                <w:rFonts w:ascii="Open Sans" w:hAnsi="Open Sans" w:cs="Open Sans"/>
                <w:b/>
                <w:sz w:val="18"/>
                <w:szCs w:val="20"/>
              </w:rPr>
            </w:pPr>
          </w:p>
        </w:tc>
        <w:tc>
          <w:tcPr>
            <w:tcW w:w="2266" w:type="dxa"/>
            <w:tcBorders>
              <w:top w:val="nil"/>
              <w:left w:val="nil"/>
              <w:bottom w:val="single" w:sz="4" w:space="0" w:color="auto"/>
              <w:right w:val="nil"/>
            </w:tcBorders>
          </w:tcPr>
          <w:p w:rsidR="002A57B5" w:rsidRPr="00C04BDD" w:rsidRDefault="002A57B5" w:rsidP="007603E2">
            <w:pPr>
              <w:jc w:val="left"/>
              <w:rPr>
                <w:rFonts w:ascii="Open Sans" w:hAnsi="Open Sans" w:cs="Open Sans"/>
                <w:b/>
                <w:sz w:val="18"/>
                <w:szCs w:val="20"/>
              </w:rPr>
            </w:pPr>
          </w:p>
        </w:tc>
        <w:tc>
          <w:tcPr>
            <w:tcW w:w="2266" w:type="dxa"/>
            <w:tcBorders>
              <w:top w:val="nil"/>
              <w:left w:val="nil"/>
              <w:bottom w:val="single" w:sz="4" w:space="0" w:color="auto"/>
              <w:right w:val="nil"/>
            </w:tcBorders>
          </w:tcPr>
          <w:p w:rsidR="002A57B5" w:rsidRPr="00C04BDD" w:rsidRDefault="002A57B5" w:rsidP="007603E2">
            <w:pPr>
              <w:jc w:val="left"/>
              <w:rPr>
                <w:rFonts w:ascii="Open Sans" w:hAnsi="Open Sans" w:cs="Open Sans"/>
                <w:b/>
                <w:sz w:val="18"/>
                <w:szCs w:val="20"/>
              </w:rPr>
            </w:pPr>
          </w:p>
        </w:tc>
      </w:tr>
      <w:tr w:rsidR="002A57B5" w:rsidRPr="00C04BDD" w:rsidTr="00197E24">
        <w:tc>
          <w:tcPr>
            <w:tcW w:w="2265" w:type="dxa"/>
            <w:tcBorders>
              <w:top w:val="single" w:sz="4" w:space="0" w:color="auto"/>
            </w:tcBorders>
            <w:shd w:val="clear" w:color="auto" w:fill="EDEDED" w:themeFill="accent3" w:themeFillTint="33"/>
          </w:tcPr>
          <w:p w:rsidR="002A57B5" w:rsidRPr="00C04BDD" w:rsidRDefault="002A57B5" w:rsidP="007603E2">
            <w:pPr>
              <w:jc w:val="left"/>
              <w:rPr>
                <w:rFonts w:ascii="Open Sans" w:hAnsi="Open Sans" w:cs="Open Sans"/>
                <w:b/>
                <w:sz w:val="18"/>
                <w:szCs w:val="20"/>
              </w:rPr>
            </w:pPr>
            <w:r w:rsidRPr="00C04BDD">
              <w:rPr>
                <w:rFonts w:ascii="Open Sans" w:hAnsi="Open Sans" w:cs="Open Sans"/>
                <w:b/>
                <w:sz w:val="18"/>
                <w:szCs w:val="20"/>
              </w:rPr>
              <w:t>Artikelnummer</w:t>
            </w:r>
          </w:p>
        </w:tc>
        <w:tc>
          <w:tcPr>
            <w:tcW w:w="2265" w:type="dxa"/>
            <w:gridSpan w:val="2"/>
            <w:tcBorders>
              <w:top w:val="single" w:sz="4" w:space="0" w:color="auto"/>
            </w:tcBorders>
            <w:shd w:val="clear" w:color="auto" w:fill="EDEDED" w:themeFill="accent3" w:themeFillTint="33"/>
          </w:tcPr>
          <w:p w:rsidR="002A57B5" w:rsidRPr="00C04BDD" w:rsidRDefault="002A57B5" w:rsidP="007603E2">
            <w:pPr>
              <w:jc w:val="left"/>
              <w:rPr>
                <w:rFonts w:ascii="Open Sans" w:hAnsi="Open Sans" w:cs="Open Sans"/>
                <w:b/>
                <w:sz w:val="18"/>
                <w:szCs w:val="20"/>
              </w:rPr>
            </w:pPr>
            <w:r w:rsidRPr="00C04BDD">
              <w:rPr>
                <w:rFonts w:ascii="Open Sans" w:hAnsi="Open Sans" w:cs="Open Sans"/>
                <w:b/>
                <w:sz w:val="18"/>
                <w:szCs w:val="20"/>
              </w:rPr>
              <w:t>Aantal</w:t>
            </w:r>
          </w:p>
        </w:tc>
        <w:tc>
          <w:tcPr>
            <w:tcW w:w="2266" w:type="dxa"/>
            <w:tcBorders>
              <w:top w:val="single" w:sz="4" w:space="0" w:color="auto"/>
            </w:tcBorders>
            <w:shd w:val="clear" w:color="auto" w:fill="EDEDED" w:themeFill="accent3" w:themeFillTint="33"/>
          </w:tcPr>
          <w:p w:rsidR="002A57B5" w:rsidRPr="00C04BDD" w:rsidRDefault="002A57B5" w:rsidP="007603E2">
            <w:pPr>
              <w:jc w:val="left"/>
              <w:rPr>
                <w:rFonts w:ascii="Open Sans" w:hAnsi="Open Sans" w:cs="Open Sans"/>
                <w:b/>
                <w:sz w:val="18"/>
                <w:szCs w:val="20"/>
              </w:rPr>
            </w:pPr>
            <w:r w:rsidRPr="00C04BDD">
              <w:rPr>
                <w:rFonts w:ascii="Open Sans" w:hAnsi="Open Sans" w:cs="Open Sans"/>
                <w:b/>
                <w:sz w:val="18"/>
                <w:szCs w:val="20"/>
              </w:rPr>
              <w:t>Omschrijving</w:t>
            </w:r>
          </w:p>
        </w:tc>
        <w:tc>
          <w:tcPr>
            <w:tcW w:w="2266" w:type="dxa"/>
            <w:tcBorders>
              <w:top w:val="single" w:sz="4" w:space="0" w:color="auto"/>
            </w:tcBorders>
            <w:shd w:val="clear" w:color="auto" w:fill="EDEDED" w:themeFill="accent3" w:themeFillTint="33"/>
          </w:tcPr>
          <w:p w:rsidR="002A57B5" w:rsidRPr="00C04BDD" w:rsidRDefault="002A57B5" w:rsidP="007603E2">
            <w:pPr>
              <w:jc w:val="left"/>
              <w:rPr>
                <w:rFonts w:ascii="Open Sans" w:hAnsi="Open Sans" w:cs="Open Sans"/>
                <w:b/>
                <w:sz w:val="18"/>
                <w:szCs w:val="20"/>
              </w:rPr>
            </w:pPr>
            <w:r w:rsidRPr="00C04BDD">
              <w:rPr>
                <w:rFonts w:ascii="Open Sans" w:hAnsi="Open Sans" w:cs="Open Sans"/>
                <w:b/>
                <w:sz w:val="18"/>
                <w:szCs w:val="20"/>
              </w:rPr>
              <w:t>Ingeleverd</w:t>
            </w:r>
          </w:p>
        </w:tc>
      </w:tr>
      <w:tr w:rsidR="002A57B5" w:rsidRPr="00C04BDD" w:rsidTr="002A57B5">
        <w:tc>
          <w:tcPr>
            <w:tcW w:w="2265" w:type="dxa"/>
          </w:tcPr>
          <w:p w:rsidR="002A57B5" w:rsidRPr="00C04BDD" w:rsidRDefault="002A57B5" w:rsidP="007603E2">
            <w:pPr>
              <w:jc w:val="left"/>
              <w:rPr>
                <w:rFonts w:ascii="Open Sans" w:hAnsi="Open Sans" w:cs="Open Sans"/>
                <w:b/>
                <w:sz w:val="18"/>
                <w:szCs w:val="20"/>
              </w:rPr>
            </w:pPr>
          </w:p>
        </w:tc>
        <w:tc>
          <w:tcPr>
            <w:tcW w:w="2265" w:type="dxa"/>
            <w:gridSpan w:val="2"/>
          </w:tcPr>
          <w:p w:rsidR="002A57B5" w:rsidRPr="00C04BDD" w:rsidRDefault="002A57B5" w:rsidP="007603E2">
            <w:pPr>
              <w:jc w:val="left"/>
              <w:rPr>
                <w:rFonts w:ascii="Open Sans" w:hAnsi="Open Sans" w:cs="Open Sans"/>
                <w:b/>
                <w:sz w:val="18"/>
                <w:szCs w:val="20"/>
              </w:rPr>
            </w:pPr>
          </w:p>
        </w:tc>
        <w:tc>
          <w:tcPr>
            <w:tcW w:w="2266" w:type="dxa"/>
          </w:tcPr>
          <w:p w:rsidR="002A57B5" w:rsidRPr="00C04BDD" w:rsidRDefault="002A57B5" w:rsidP="007603E2">
            <w:pPr>
              <w:jc w:val="left"/>
              <w:rPr>
                <w:rFonts w:ascii="Open Sans" w:hAnsi="Open Sans" w:cs="Open Sans"/>
                <w:b/>
                <w:sz w:val="18"/>
                <w:szCs w:val="20"/>
              </w:rPr>
            </w:pPr>
          </w:p>
        </w:tc>
        <w:tc>
          <w:tcPr>
            <w:tcW w:w="2266" w:type="dxa"/>
          </w:tcPr>
          <w:p w:rsidR="002A57B5" w:rsidRPr="00C04BDD" w:rsidRDefault="002A57B5" w:rsidP="007603E2">
            <w:pPr>
              <w:jc w:val="left"/>
              <w:rPr>
                <w:rFonts w:ascii="Open Sans" w:hAnsi="Open Sans" w:cs="Open Sans"/>
                <w:b/>
                <w:sz w:val="18"/>
                <w:szCs w:val="20"/>
              </w:rPr>
            </w:pPr>
          </w:p>
        </w:tc>
      </w:tr>
      <w:tr w:rsidR="002A57B5" w:rsidRPr="00C04BDD" w:rsidTr="002A57B5">
        <w:tc>
          <w:tcPr>
            <w:tcW w:w="2265" w:type="dxa"/>
          </w:tcPr>
          <w:p w:rsidR="002A57B5" w:rsidRPr="00C04BDD" w:rsidRDefault="002A57B5" w:rsidP="007603E2">
            <w:pPr>
              <w:jc w:val="left"/>
              <w:rPr>
                <w:rFonts w:ascii="Open Sans" w:hAnsi="Open Sans" w:cs="Open Sans"/>
                <w:b/>
                <w:sz w:val="18"/>
                <w:szCs w:val="20"/>
              </w:rPr>
            </w:pPr>
          </w:p>
        </w:tc>
        <w:tc>
          <w:tcPr>
            <w:tcW w:w="2265" w:type="dxa"/>
            <w:gridSpan w:val="2"/>
          </w:tcPr>
          <w:p w:rsidR="002A57B5" w:rsidRPr="00C04BDD" w:rsidRDefault="002A57B5" w:rsidP="007603E2">
            <w:pPr>
              <w:jc w:val="left"/>
              <w:rPr>
                <w:rFonts w:ascii="Open Sans" w:hAnsi="Open Sans" w:cs="Open Sans"/>
                <w:b/>
                <w:sz w:val="18"/>
                <w:szCs w:val="20"/>
              </w:rPr>
            </w:pPr>
          </w:p>
        </w:tc>
        <w:tc>
          <w:tcPr>
            <w:tcW w:w="2266" w:type="dxa"/>
          </w:tcPr>
          <w:p w:rsidR="002A57B5" w:rsidRPr="00C04BDD" w:rsidRDefault="002A57B5" w:rsidP="007603E2">
            <w:pPr>
              <w:jc w:val="left"/>
              <w:rPr>
                <w:rFonts w:ascii="Open Sans" w:hAnsi="Open Sans" w:cs="Open Sans"/>
                <w:b/>
                <w:sz w:val="18"/>
                <w:szCs w:val="20"/>
              </w:rPr>
            </w:pPr>
          </w:p>
        </w:tc>
        <w:tc>
          <w:tcPr>
            <w:tcW w:w="2266" w:type="dxa"/>
          </w:tcPr>
          <w:p w:rsidR="002A57B5" w:rsidRPr="00C04BDD" w:rsidRDefault="002A57B5" w:rsidP="007603E2">
            <w:pPr>
              <w:jc w:val="left"/>
              <w:rPr>
                <w:rFonts w:ascii="Open Sans" w:hAnsi="Open Sans" w:cs="Open Sans"/>
                <w:b/>
                <w:sz w:val="18"/>
                <w:szCs w:val="20"/>
              </w:rPr>
            </w:pPr>
          </w:p>
        </w:tc>
      </w:tr>
      <w:tr w:rsidR="002A57B5" w:rsidRPr="00C04BDD" w:rsidTr="002A57B5">
        <w:tc>
          <w:tcPr>
            <w:tcW w:w="2265" w:type="dxa"/>
          </w:tcPr>
          <w:p w:rsidR="002A57B5" w:rsidRPr="00C04BDD" w:rsidRDefault="002A57B5" w:rsidP="007603E2">
            <w:pPr>
              <w:jc w:val="left"/>
              <w:rPr>
                <w:rFonts w:ascii="Open Sans" w:hAnsi="Open Sans" w:cs="Open Sans"/>
                <w:b/>
                <w:sz w:val="18"/>
                <w:szCs w:val="20"/>
              </w:rPr>
            </w:pPr>
          </w:p>
        </w:tc>
        <w:tc>
          <w:tcPr>
            <w:tcW w:w="2265" w:type="dxa"/>
            <w:gridSpan w:val="2"/>
          </w:tcPr>
          <w:p w:rsidR="002A57B5" w:rsidRPr="00C04BDD" w:rsidRDefault="002A57B5" w:rsidP="007603E2">
            <w:pPr>
              <w:jc w:val="left"/>
              <w:rPr>
                <w:rFonts w:ascii="Open Sans" w:hAnsi="Open Sans" w:cs="Open Sans"/>
                <w:b/>
                <w:sz w:val="18"/>
                <w:szCs w:val="20"/>
              </w:rPr>
            </w:pPr>
          </w:p>
        </w:tc>
        <w:tc>
          <w:tcPr>
            <w:tcW w:w="2266" w:type="dxa"/>
          </w:tcPr>
          <w:p w:rsidR="002A57B5" w:rsidRPr="00C04BDD" w:rsidRDefault="002A57B5" w:rsidP="007603E2">
            <w:pPr>
              <w:jc w:val="left"/>
              <w:rPr>
                <w:rFonts w:ascii="Open Sans" w:hAnsi="Open Sans" w:cs="Open Sans"/>
                <w:b/>
                <w:sz w:val="18"/>
                <w:szCs w:val="20"/>
              </w:rPr>
            </w:pPr>
          </w:p>
        </w:tc>
        <w:tc>
          <w:tcPr>
            <w:tcW w:w="2266" w:type="dxa"/>
          </w:tcPr>
          <w:p w:rsidR="002A57B5" w:rsidRPr="00C04BDD" w:rsidRDefault="002A57B5" w:rsidP="007603E2">
            <w:pPr>
              <w:jc w:val="left"/>
              <w:rPr>
                <w:rFonts w:ascii="Open Sans" w:hAnsi="Open Sans" w:cs="Open Sans"/>
                <w:b/>
                <w:sz w:val="18"/>
                <w:szCs w:val="20"/>
              </w:rPr>
            </w:pPr>
          </w:p>
        </w:tc>
      </w:tr>
    </w:tbl>
    <w:p w:rsidR="002A57B5" w:rsidRPr="00C04BDD" w:rsidRDefault="002A57B5" w:rsidP="007603E2">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F83EF2" w:rsidRPr="00C04BDD" w:rsidTr="00F83EF2">
        <w:tc>
          <w:tcPr>
            <w:tcW w:w="1812" w:type="dxa"/>
            <w:tcBorders>
              <w:top w:val="nil"/>
              <w:left w:val="nil"/>
              <w:bottom w:val="single" w:sz="4" w:space="0" w:color="auto"/>
              <w:right w:val="nil"/>
            </w:tcBorders>
          </w:tcPr>
          <w:p w:rsidR="00F83EF2" w:rsidRPr="00C04BDD" w:rsidRDefault="00F83EF2" w:rsidP="007603E2">
            <w:pPr>
              <w:jc w:val="left"/>
              <w:rPr>
                <w:rFonts w:ascii="Open Sans" w:hAnsi="Open Sans" w:cs="Open Sans"/>
                <w:b/>
                <w:sz w:val="18"/>
                <w:szCs w:val="20"/>
              </w:rPr>
            </w:pPr>
            <w:r w:rsidRPr="00C04BDD">
              <w:rPr>
                <w:rFonts w:ascii="Open Sans" w:hAnsi="Open Sans" w:cs="Open Sans"/>
                <w:b/>
                <w:sz w:val="18"/>
                <w:szCs w:val="20"/>
              </w:rPr>
              <w:t>Urenstaat</w:t>
            </w:r>
          </w:p>
        </w:tc>
        <w:tc>
          <w:tcPr>
            <w:tcW w:w="1812" w:type="dxa"/>
            <w:gridSpan w:val="2"/>
            <w:tcBorders>
              <w:top w:val="nil"/>
              <w:left w:val="nil"/>
              <w:bottom w:val="single" w:sz="4" w:space="0" w:color="auto"/>
              <w:right w:val="nil"/>
            </w:tcBorders>
          </w:tcPr>
          <w:p w:rsidR="00F83EF2" w:rsidRPr="00C04BDD" w:rsidRDefault="00F83EF2" w:rsidP="007603E2">
            <w:pPr>
              <w:jc w:val="left"/>
              <w:rPr>
                <w:rFonts w:ascii="Open Sans" w:hAnsi="Open Sans" w:cs="Open Sans"/>
                <w:b/>
                <w:sz w:val="18"/>
                <w:szCs w:val="20"/>
              </w:rPr>
            </w:pPr>
          </w:p>
        </w:tc>
        <w:tc>
          <w:tcPr>
            <w:tcW w:w="1813" w:type="dxa"/>
            <w:tcBorders>
              <w:top w:val="nil"/>
              <w:left w:val="nil"/>
              <w:bottom w:val="single" w:sz="4" w:space="0" w:color="auto"/>
              <w:right w:val="nil"/>
            </w:tcBorders>
          </w:tcPr>
          <w:p w:rsidR="00F83EF2" w:rsidRPr="00C04BDD" w:rsidRDefault="00F83EF2" w:rsidP="007603E2">
            <w:pPr>
              <w:jc w:val="left"/>
              <w:rPr>
                <w:rFonts w:ascii="Open Sans" w:hAnsi="Open Sans" w:cs="Open Sans"/>
                <w:b/>
                <w:sz w:val="18"/>
                <w:szCs w:val="20"/>
              </w:rPr>
            </w:pPr>
          </w:p>
        </w:tc>
        <w:tc>
          <w:tcPr>
            <w:tcW w:w="3635" w:type="dxa"/>
            <w:tcBorders>
              <w:top w:val="nil"/>
              <w:left w:val="nil"/>
              <w:bottom w:val="single" w:sz="4" w:space="0" w:color="auto"/>
              <w:right w:val="nil"/>
            </w:tcBorders>
          </w:tcPr>
          <w:p w:rsidR="00F83EF2" w:rsidRPr="00C04BDD" w:rsidRDefault="00F83EF2" w:rsidP="007603E2">
            <w:pPr>
              <w:jc w:val="left"/>
              <w:rPr>
                <w:rFonts w:ascii="Open Sans" w:hAnsi="Open Sans" w:cs="Open Sans"/>
                <w:b/>
                <w:sz w:val="18"/>
                <w:szCs w:val="20"/>
              </w:rPr>
            </w:pPr>
          </w:p>
        </w:tc>
      </w:tr>
      <w:tr w:rsidR="00F83EF2" w:rsidRPr="00C04BDD" w:rsidTr="00197E24">
        <w:tc>
          <w:tcPr>
            <w:tcW w:w="1812" w:type="dxa"/>
            <w:tcBorders>
              <w:top w:val="single" w:sz="4" w:space="0" w:color="auto"/>
            </w:tcBorders>
            <w:shd w:val="clear" w:color="auto" w:fill="EDEDED" w:themeFill="accent3" w:themeFillTint="33"/>
          </w:tcPr>
          <w:p w:rsidR="00F83EF2" w:rsidRPr="00C04BDD" w:rsidRDefault="00F83EF2" w:rsidP="007603E2">
            <w:pPr>
              <w:jc w:val="left"/>
              <w:rPr>
                <w:rFonts w:ascii="Open Sans" w:hAnsi="Open Sans" w:cs="Open Sans"/>
                <w:b/>
                <w:sz w:val="18"/>
                <w:szCs w:val="20"/>
              </w:rPr>
            </w:pPr>
            <w:r w:rsidRPr="00C04BDD">
              <w:rPr>
                <w:rFonts w:ascii="Open Sans" w:hAnsi="Open Sans" w:cs="Open Sans"/>
                <w:b/>
                <w:sz w:val="18"/>
                <w:szCs w:val="20"/>
              </w:rPr>
              <w:t>Datum van</w:t>
            </w:r>
          </w:p>
        </w:tc>
        <w:tc>
          <w:tcPr>
            <w:tcW w:w="1812" w:type="dxa"/>
            <w:gridSpan w:val="2"/>
            <w:tcBorders>
              <w:top w:val="single" w:sz="4" w:space="0" w:color="auto"/>
            </w:tcBorders>
            <w:shd w:val="clear" w:color="auto" w:fill="EDEDED" w:themeFill="accent3" w:themeFillTint="33"/>
          </w:tcPr>
          <w:p w:rsidR="00F83EF2" w:rsidRPr="00C04BDD" w:rsidRDefault="00F83EF2" w:rsidP="007603E2">
            <w:pPr>
              <w:jc w:val="left"/>
              <w:rPr>
                <w:rFonts w:ascii="Open Sans" w:hAnsi="Open Sans" w:cs="Open Sans"/>
                <w:b/>
                <w:sz w:val="18"/>
                <w:szCs w:val="20"/>
              </w:rPr>
            </w:pPr>
            <w:r w:rsidRPr="00C04BDD">
              <w:rPr>
                <w:rFonts w:ascii="Open Sans" w:hAnsi="Open Sans" w:cs="Open Sans"/>
                <w:b/>
                <w:sz w:val="18"/>
                <w:szCs w:val="20"/>
              </w:rPr>
              <w:t>Datum tot</w:t>
            </w:r>
          </w:p>
        </w:tc>
        <w:tc>
          <w:tcPr>
            <w:tcW w:w="1813" w:type="dxa"/>
            <w:tcBorders>
              <w:top w:val="single" w:sz="4" w:space="0" w:color="auto"/>
            </w:tcBorders>
            <w:shd w:val="clear" w:color="auto" w:fill="EDEDED" w:themeFill="accent3" w:themeFillTint="33"/>
          </w:tcPr>
          <w:p w:rsidR="00F83EF2" w:rsidRPr="00C04BDD" w:rsidRDefault="00F83EF2" w:rsidP="007603E2">
            <w:pPr>
              <w:jc w:val="left"/>
              <w:rPr>
                <w:rFonts w:ascii="Open Sans" w:hAnsi="Open Sans" w:cs="Open Sans"/>
                <w:b/>
                <w:sz w:val="18"/>
                <w:szCs w:val="20"/>
              </w:rPr>
            </w:pPr>
            <w:r w:rsidRPr="00C04BDD">
              <w:rPr>
                <w:rFonts w:ascii="Open Sans" w:hAnsi="Open Sans" w:cs="Open Sans"/>
                <w:b/>
                <w:sz w:val="18"/>
                <w:szCs w:val="20"/>
              </w:rPr>
              <w:t>Gewerkte uren</w:t>
            </w:r>
          </w:p>
        </w:tc>
        <w:tc>
          <w:tcPr>
            <w:tcW w:w="3635" w:type="dxa"/>
            <w:tcBorders>
              <w:top w:val="single" w:sz="4" w:space="0" w:color="auto"/>
            </w:tcBorders>
            <w:shd w:val="clear" w:color="auto" w:fill="EDEDED" w:themeFill="accent3" w:themeFillTint="33"/>
          </w:tcPr>
          <w:p w:rsidR="00F83EF2" w:rsidRPr="00C04BDD" w:rsidRDefault="00F83EF2" w:rsidP="007603E2">
            <w:pPr>
              <w:jc w:val="left"/>
              <w:rPr>
                <w:rFonts w:ascii="Open Sans" w:hAnsi="Open Sans" w:cs="Open Sans"/>
                <w:b/>
                <w:sz w:val="18"/>
                <w:szCs w:val="20"/>
              </w:rPr>
            </w:pPr>
            <w:r w:rsidRPr="00C04BDD">
              <w:rPr>
                <w:rFonts w:ascii="Open Sans" w:hAnsi="Open Sans" w:cs="Open Sans"/>
                <w:b/>
                <w:sz w:val="18"/>
                <w:szCs w:val="20"/>
              </w:rPr>
              <w:t>Omschrijving</w:t>
            </w:r>
          </w:p>
        </w:tc>
      </w:tr>
      <w:tr w:rsidR="00F83EF2" w:rsidRPr="00C04BDD" w:rsidTr="00F83EF2">
        <w:tc>
          <w:tcPr>
            <w:tcW w:w="1812" w:type="dxa"/>
          </w:tcPr>
          <w:p w:rsidR="00F83EF2" w:rsidRPr="00C04BDD" w:rsidRDefault="00F83EF2" w:rsidP="007603E2">
            <w:pPr>
              <w:jc w:val="left"/>
              <w:rPr>
                <w:rFonts w:ascii="Open Sans" w:hAnsi="Open Sans" w:cs="Open Sans"/>
                <w:b/>
                <w:sz w:val="18"/>
                <w:szCs w:val="20"/>
              </w:rPr>
            </w:pPr>
          </w:p>
        </w:tc>
        <w:tc>
          <w:tcPr>
            <w:tcW w:w="1812" w:type="dxa"/>
            <w:gridSpan w:val="2"/>
          </w:tcPr>
          <w:p w:rsidR="00F83EF2" w:rsidRPr="00C04BDD" w:rsidRDefault="00F83EF2" w:rsidP="007603E2">
            <w:pPr>
              <w:jc w:val="left"/>
              <w:rPr>
                <w:rFonts w:ascii="Open Sans" w:hAnsi="Open Sans" w:cs="Open Sans"/>
                <w:b/>
                <w:sz w:val="18"/>
                <w:szCs w:val="20"/>
              </w:rPr>
            </w:pPr>
          </w:p>
        </w:tc>
        <w:tc>
          <w:tcPr>
            <w:tcW w:w="1813" w:type="dxa"/>
          </w:tcPr>
          <w:p w:rsidR="00F83EF2" w:rsidRPr="00C04BDD" w:rsidRDefault="00F83EF2" w:rsidP="007603E2">
            <w:pPr>
              <w:jc w:val="left"/>
              <w:rPr>
                <w:rFonts w:ascii="Open Sans" w:hAnsi="Open Sans" w:cs="Open Sans"/>
                <w:b/>
                <w:sz w:val="18"/>
                <w:szCs w:val="20"/>
              </w:rPr>
            </w:pPr>
          </w:p>
        </w:tc>
        <w:tc>
          <w:tcPr>
            <w:tcW w:w="3635" w:type="dxa"/>
          </w:tcPr>
          <w:p w:rsidR="00F83EF2" w:rsidRPr="00C04BDD" w:rsidRDefault="00F83EF2" w:rsidP="007603E2">
            <w:pPr>
              <w:jc w:val="left"/>
              <w:rPr>
                <w:rFonts w:ascii="Open Sans" w:hAnsi="Open Sans" w:cs="Open Sans"/>
                <w:b/>
                <w:sz w:val="18"/>
                <w:szCs w:val="20"/>
              </w:rPr>
            </w:pPr>
          </w:p>
        </w:tc>
      </w:tr>
      <w:tr w:rsidR="00F83EF2" w:rsidRPr="00C04BDD" w:rsidTr="00F83EF2">
        <w:tc>
          <w:tcPr>
            <w:tcW w:w="1812" w:type="dxa"/>
          </w:tcPr>
          <w:p w:rsidR="00F83EF2" w:rsidRPr="00C04BDD" w:rsidRDefault="00F83EF2" w:rsidP="007603E2">
            <w:pPr>
              <w:jc w:val="left"/>
              <w:rPr>
                <w:rFonts w:ascii="Open Sans" w:hAnsi="Open Sans" w:cs="Open Sans"/>
                <w:b/>
                <w:sz w:val="18"/>
                <w:szCs w:val="20"/>
              </w:rPr>
            </w:pPr>
          </w:p>
        </w:tc>
        <w:tc>
          <w:tcPr>
            <w:tcW w:w="1812" w:type="dxa"/>
            <w:gridSpan w:val="2"/>
          </w:tcPr>
          <w:p w:rsidR="00F83EF2" w:rsidRPr="00C04BDD" w:rsidRDefault="00F83EF2" w:rsidP="007603E2">
            <w:pPr>
              <w:jc w:val="left"/>
              <w:rPr>
                <w:rFonts w:ascii="Open Sans" w:hAnsi="Open Sans" w:cs="Open Sans"/>
                <w:b/>
                <w:sz w:val="18"/>
                <w:szCs w:val="20"/>
              </w:rPr>
            </w:pPr>
          </w:p>
        </w:tc>
        <w:tc>
          <w:tcPr>
            <w:tcW w:w="1813" w:type="dxa"/>
          </w:tcPr>
          <w:p w:rsidR="00F83EF2" w:rsidRPr="00C04BDD" w:rsidRDefault="00F83EF2" w:rsidP="007603E2">
            <w:pPr>
              <w:jc w:val="left"/>
              <w:rPr>
                <w:rFonts w:ascii="Open Sans" w:hAnsi="Open Sans" w:cs="Open Sans"/>
                <w:b/>
                <w:sz w:val="18"/>
                <w:szCs w:val="20"/>
              </w:rPr>
            </w:pPr>
          </w:p>
        </w:tc>
        <w:tc>
          <w:tcPr>
            <w:tcW w:w="3635" w:type="dxa"/>
          </w:tcPr>
          <w:p w:rsidR="00F83EF2" w:rsidRPr="00C04BDD" w:rsidRDefault="00F83EF2" w:rsidP="007603E2">
            <w:pPr>
              <w:jc w:val="left"/>
              <w:rPr>
                <w:rFonts w:ascii="Open Sans" w:hAnsi="Open Sans" w:cs="Open Sans"/>
                <w:b/>
                <w:sz w:val="18"/>
                <w:szCs w:val="20"/>
              </w:rPr>
            </w:pPr>
          </w:p>
        </w:tc>
      </w:tr>
      <w:tr w:rsidR="00F83EF2" w:rsidRPr="00C04BDD" w:rsidTr="00F83EF2">
        <w:tc>
          <w:tcPr>
            <w:tcW w:w="1812" w:type="dxa"/>
          </w:tcPr>
          <w:p w:rsidR="00F83EF2" w:rsidRPr="00C04BDD" w:rsidRDefault="00F83EF2" w:rsidP="007603E2">
            <w:pPr>
              <w:jc w:val="left"/>
              <w:rPr>
                <w:rFonts w:ascii="Open Sans" w:hAnsi="Open Sans" w:cs="Open Sans"/>
                <w:b/>
                <w:sz w:val="18"/>
                <w:szCs w:val="20"/>
              </w:rPr>
            </w:pPr>
          </w:p>
        </w:tc>
        <w:tc>
          <w:tcPr>
            <w:tcW w:w="1812" w:type="dxa"/>
            <w:gridSpan w:val="2"/>
          </w:tcPr>
          <w:p w:rsidR="00F83EF2" w:rsidRPr="00C04BDD" w:rsidRDefault="00F83EF2" w:rsidP="007603E2">
            <w:pPr>
              <w:jc w:val="left"/>
              <w:rPr>
                <w:rFonts w:ascii="Open Sans" w:hAnsi="Open Sans" w:cs="Open Sans"/>
                <w:b/>
                <w:sz w:val="18"/>
                <w:szCs w:val="20"/>
              </w:rPr>
            </w:pPr>
          </w:p>
        </w:tc>
        <w:tc>
          <w:tcPr>
            <w:tcW w:w="1813" w:type="dxa"/>
          </w:tcPr>
          <w:p w:rsidR="00F83EF2" w:rsidRPr="00C04BDD" w:rsidRDefault="00F83EF2" w:rsidP="007603E2">
            <w:pPr>
              <w:jc w:val="left"/>
              <w:rPr>
                <w:rFonts w:ascii="Open Sans" w:hAnsi="Open Sans" w:cs="Open Sans"/>
                <w:b/>
                <w:sz w:val="18"/>
                <w:szCs w:val="20"/>
              </w:rPr>
            </w:pPr>
          </w:p>
        </w:tc>
        <w:tc>
          <w:tcPr>
            <w:tcW w:w="3635" w:type="dxa"/>
          </w:tcPr>
          <w:p w:rsidR="00F83EF2" w:rsidRPr="00C04BDD" w:rsidRDefault="00F83EF2" w:rsidP="007603E2">
            <w:pPr>
              <w:jc w:val="left"/>
              <w:rPr>
                <w:rFonts w:ascii="Open Sans" w:hAnsi="Open Sans" w:cs="Open Sans"/>
                <w:b/>
                <w:sz w:val="18"/>
                <w:szCs w:val="20"/>
              </w:rPr>
            </w:pPr>
          </w:p>
        </w:tc>
      </w:tr>
      <w:tr w:rsidR="00F83EF2" w:rsidRPr="00C04BDD" w:rsidTr="006B1240">
        <w:tc>
          <w:tcPr>
            <w:tcW w:w="3261" w:type="dxa"/>
            <w:gridSpan w:val="2"/>
            <w:tcBorders>
              <w:right w:val="nil"/>
            </w:tcBorders>
          </w:tcPr>
          <w:p w:rsidR="00F83EF2" w:rsidRPr="00C04BDD" w:rsidRDefault="006B1240" w:rsidP="007603E2">
            <w:pPr>
              <w:jc w:val="left"/>
              <w:rPr>
                <w:rFonts w:ascii="Open Sans" w:hAnsi="Open Sans" w:cs="Open Sans"/>
                <w:b/>
                <w:sz w:val="18"/>
                <w:szCs w:val="20"/>
              </w:rPr>
            </w:pPr>
            <w:r w:rsidRPr="00C04BDD">
              <w:rPr>
                <w:rFonts w:ascii="Open Sans" w:hAnsi="Open Sans" w:cs="Open Sans"/>
                <w:b/>
                <w:sz w:val="18"/>
                <w:szCs w:val="20"/>
              </w:rPr>
              <w:t>Totaal aantal gewerkte uren:</w:t>
            </w:r>
          </w:p>
        </w:tc>
        <w:tc>
          <w:tcPr>
            <w:tcW w:w="363" w:type="dxa"/>
            <w:tcBorders>
              <w:left w:val="nil"/>
            </w:tcBorders>
          </w:tcPr>
          <w:p w:rsidR="00F83EF2" w:rsidRPr="00C04BDD" w:rsidRDefault="00F83EF2" w:rsidP="007603E2">
            <w:pPr>
              <w:jc w:val="left"/>
              <w:rPr>
                <w:rFonts w:ascii="Open Sans" w:hAnsi="Open Sans" w:cs="Open Sans"/>
                <w:b/>
                <w:sz w:val="18"/>
                <w:szCs w:val="20"/>
              </w:rPr>
            </w:pPr>
          </w:p>
        </w:tc>
        <w:tc>
          <w:tcPr>
            <w:tcW w:w="1813" w:type="dxa"/>
          </w:tcPr>
          <w:p w:rsidR="00F83EF2" w:rsidRPr="00C04BDD" w:rsidRDefault="00F83EF2" w:rsidP="007603E2">
            <w:pPr>
              <w:jc w:val="left"/>
              <w:rPr>
                <w:rFonts w:ascii="Open Sans" w:hAnsi="Open Sans" w:cs="Open Sans"/>
                <w:b/>
                <w:sz w:val="18"/>
                <w:szCs w:val="20"/>
              </w:rPr>
            </w:pPr>
          </w:p>
        </w:tc>
        <w:tc>
          <w:tcPr>
            <w:tcW w:w="3635" w:type="dxa"/>
            <w:shd w:val="clear" w:color="auto" w:fill="BFBFBF" w:themeFill="background1" w:themeFillShade="BF"/>
          </w:tcPr>
          <w:p w:rsidR="00F83EF2" w:rsidRPr="00C04BDD" w:rsidRDefault="00F83EF2" w:rsidP="007603E2">
            <w:pPr>
              <w:jc w:val="left"/>
              <w:rPr>
                <w:rFonts w:ascii="Open Sans" w:hAnsi="Open Sans" w:cs="Open Sans"/>
                <w:b/>
                <w:sz w:val="18"/>
                <w:szCs w:val="20"/>
              </w:rPr>
            </w:pPr>
          </w:p>
        </w:tc>
      </w:tr>
    </w:tbl>
    <w:p w:rsidR="00BB2F07" w:rsidRPr="00C04BDD" w:rsidRDefault="00BB2F07" w:rsidP="007603E2">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5807"/>
        <w:gridCol w:w="3255"/>
      </w:tblGrid>
      <w:tr w:rsidR="007603E2" w:rsidRPr="00C04BDD" w:rsidTr="00197E24">
        <w:tc>
          <w:tcPr>
            <w:tcW w:w="5807" w:type="dxa"/>
            <w:tcBorders>
              <w:top w:val="nil"/>
              <w:left w:val="nil"/>
              <w:bottom w:val="single" w:sz="4" w:space="0" w:color="auto"/>
              <w:right w:val="nil"/>
            </w:tcBorders>
          </w:tcPr>
          <w:p w:rsidR="007603E2" w:rsidRPr="00C04BDD" w:rsidRDefault="007603E2" w:rsidP="007603E2">
            <w:pPr>
              <w:jc w:val="left"/>
              <w:rPr>
                <w:rFonts w:ascii="Open Sans" w:hAnsi="Open Sans" w:cs="Open Sans"/>
                <w:b/>
                <w:sz w:val="18"/>
                <w:szCs w:val="20"/>
              </w:rPr>
            </w:pPr>
            <w:r w:rsidRPr="00C04BDD">
              <w:rPr>
                <w:rFonts w:ascii="Open Sans" w:hAnsi="Open Sans" w:cs="Open Sans"/>
                <w:b/>
                <w:sz w:val="18"/>
                <w:szCs w:val="20"/>
              </w:rPr>
              <w:t>Accordering</w:t>
            </w:r>
          </w:p>
        </w:tc>
        <w:tc>
          <w:tcPr>
            <w:tcW w:w="3255" w:type="dxa"/>
            <w:tcBorders>
              <w:top w:val="nil"/>
              <w:left w:val="nil"/>
              <w:bottom w:val="single" w:sz="4" w:space="0" w:color="auto"/>
              <w:right w:val="nil"/>
            </w:tcBorders>
          </w:tcPr>
          <w:p w:rsidR="007603E2" w:rsidRPr="00C04BDD" w:rsidRDefault="007603E2" w:rsidP="007603E2">
            <w:pPr>
              <w:jc w:val="left"/>
              <w:rPr>
                <w:rFonts w:ascii="Open Sans" w:hAnsi="Open Sans" w:cs="Open Sans"/>
                <w:b/>
                <w:sz w:val="18"/>
                <w:szCs w:val="20"/>
              </w:rPr>
            </w:pPr>
          </w:p>
        </w:tc>
      </w:tr>
      <w:tr w:rsidR="007603E2" w:rsidRPr="00C04BDD" w:rsidTr="00197E24">
        <w:trPr>
          <w:trHeight w:val="1406"/>
        </w:trPr>
        <w:tc>
          <w:tcPr>
            <w:tcW w:w="5807" w:type="dxa"/>
            <w:tcBorders>
              <w:top w:val="single" w:sz="4" w:space="0" w:color="auto"/>
            </w:tcBorders>
          </w:tcPr>
          <w:p w:rsidR="007603E2" w:rsidRPr="00C04BDD" w:rsidRDefault="007603E2" w:rsidP="007603E2">
            <w:pPr>
              <w:jc w:val="left"/>
              <w:rPr>
                <w:rFonts w:ascii="Open Sans" w:hAnsi="Open Sans" w:cs="Open Sans"/>
                <w:sz w:val="18"/>
                <w:szCs w:val="20"/>
              </w:rPr>
            </w:pPr>
            <w:r w:rsidRPr="00C04BDD">
              <w:rPr>
                <w:rFonts w:ascii="Open Sans" w:hAnsi="Open Sans" w:cs="Open Sans"/>
                <w:sz w:val="18"/>
                <w:szCs w:val="20"/>
              </w:rPr>
              <w:t>Wij bevestigen dat bovengenoemde werknemer de activiteiten tot tevredenheid voor ons heeft verricht.</w:t>
            </w:r>
          </w:p>
        </w:tc>
        <w:tc>
          <w:tcPr>
            <w:tcW w:w="3255" w:type="dxa"/>
            <w:tcBorders>
              <w:top w:val="single" w:sz="4" w:space="0" w:color="auto"/>
            </w:tcBorders>
          </w:tcPr>
          <w:p w:rsidR="007603E2" w:rsidRPr="00C04BDD" w:rsidRDefault="00730132" w:rsidP="007603E2">
            <w:pPr>
              <w:jc w:val="left"/>
              <w:rPr>
                <w:rFonts w:ascii="Open Sans" w:hAnsi="Open Sans" w:cs="Open Sans"/>
                <w:b/>
                <w:sz w:val="18"/>
                <w:szCs w:val="20"/>
              </w:rPr>
            </w:pPr>
            <w:r w:rsidRPr="00C04BDD">
              <w:rPr>
                <w:rFonts w:ascii="Open Sans" w:hAnsi="Open Sans" w:cs="Open Sans"/>
                <w:b/>
                <w:sz w:val="18"/>
                <w:szCs w:val="20"/>
              </w:rPr>
              <w:t>Paraaf opdrachtgever:</w:t>
            </w:r>
          </w:p>
        </w:tc>
      </w:tr>
    </w:tbl>
    <w:p w:rsidR="00BB2F07" w:rsidRPr="00C04BDD" w:rsidRDefault="00BB2F07" w:rsidP="0022237D">
      <w:pPr>
        <w:rPr>
          <w:rFonts w:ascii="Open Sans" w:hAnsi="Open Sans" w:cs="Open Sans"/>
          <w:b/>
          <w:sz w:val="20"/>
        </w:rPr>
      </w:pPr>
    </w:p>
    <w:p w:rsidR="009F1877" w:rsidRPr="00C04BDD" w:rsidRDefault="00D518A6" w:rsidP="009F1877">
      <w:pPr>
        <w:pStyle w:val="Heading2"/>
        <w:jc w:val="left"/>
        <w:rPr>
          <w:rFonts w:ascii="Open Sans" w:hAnsi="Open Sans" w:cs="Open Sans"/>
          <w:sz w:val="24"/>
        </w:rPr>
      </w:pPr>
      <w:bookmarkStart w:id="62" w:name="_Toc5574029"/>
      <w:r w:rsidRPr="00C04BDD">
        <w:rPr>
          <w:rFonts w:ascii="Open Sans" w:hAnsi="Open Sans" w:cs="Open Sans"/>
          <w:sz w:val="24"/>
        </w:rPr>
        <w:lastRenderedPageBreak/>
        <w:t>Werkbon 2</w:t>
      </w:r>
      <w:r w:rsidR="009F1877" w:rsidRPr="00C04BDD">
        <w:rPr>
          <w:rFonts w:ascii="Open Sans" w:hAnsi="Open Sans" w:cs="Open Sans"/>
          <w:sz w:val="24"/>
        </w:rPr>
        <w:t xml:space="preserve"> – </w:t>
      </w:r>
      <w:r w:rsidR="00845943">
        <w:rPr>
          <w:rFonts w:ascii="Open Sans" w:hAnsi="Open Sans" w:cs="Open Sans"/>
          <w:sz w:val="24"/>
        </w:rPr>
        <w:t>API opdracht</w:t>
      </w:r>
      <w:bookmarkEnd w:id="62"/>
    </w:p>
    <w:p w:rsidR="009F1877" w:rsidRPr="00C04BDD" w:rsidRDefault="009F1877" w:rsidP="009F1877">
      <w:pPr>
        <w:jc w:val="left"/>
        <w:rPr>
          <w:rFonts w:ascii="Open Sans" w:hAnsi="Open Sans" w:cs="Open Sans"/>
          <w:sz w:val="20"/>
        </w:rPr>
      </w:pPr>
    </w:p>
    <w:tbl>
      <w:tblPr>
        <w:tblStyle w:val="TableGrid"/>
        <w:tblW w:w="0" w:type="auto"/>
        <w:tblLook w:val="04A0" w:firstRow="1" w:lastRow="0" w:firstColumn="1" w:lastColumn="0" w:noHBand="0" w:noVBand="1"/>
      </w:tblPr>
      <w:tblGrid>
        <w:gridCol w:w="3114"/>
        <w:gridCol w:w="2977"/>
      </w:tblGrid>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Project- / bonnummer:</w:t>
            </w:r>
          </w:p>
        </w:tc>
        <w:tc>
          <w:tcPr>
            <w:tcW w:w="2977" w:type="dxa"/>
          </w:tcPr>
          <w:p w:rsidR="009F1877" w:rsidRPr="00C04BDD" w:rsidRDefault="00D8214F" w:rsidP="007A0CF1">
            <w:pPr>
              <w:jc w:val="left"/>
              <w:rPr>
                <w:rFonts w:ascii="Open Sans" w:hAnsi="Open Sans" w:cs="Open Sans"/>
                <w:sz w:val="18"/>
                <w:szCs w:val="20"/>
              </w:rPr>
            </w:pPr>
            <w:r>
              <w:rPr>
                <w:rFonts w:ascii="Open Sans" w:hAnsi="Open Sans" w:cs="Open Sans"/>
                <w:sz w:val="18"/>
                <w:szCs w:val="20"/>
              </w:rPr>
              <w:t>2.01</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Omschrijving:</w:t>
            </w:r>
          </w:p>
        </w:tc>
        <w:tc>
          <w:tcPr>
            <w:tcW w:w="2977" w:type="dxa"/>
          </w:tcPr>
          <w:p w:rsidR="009F1877" w:rsidRPr="00C04BDD" w:rsidRDefault="00A737D1" w:rsidP="007A0CF1">
            <w:pPr>
              <w:jc w:val="left"/>
              <w:rPr>
                <w:rFonts w:ascii="Open Sans" w:hAnsi="Open Sans" w:cs="Open Sans"/>
                <w:sz w:val="18"/>
                <w:szCs w:val="20"/>
              </w:rPr>
            </w:pPr>
            <w:r>
              <w:rPr>
                <w:rFonts w:ascii="Open Sans" w:hAnsi="Open Sans" w:cs="Open Sans"/>
                <w:sz w:val="18"/>
                <w:szCs w:val="20"/>
              </w:rPr>
              <w:t>API opdracht</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Werknemers:</w:t>
            </w:r>
          </w:p>
        </w:tc>
        <w:tc>
          <w:tcPr>
            <w:tcW w:w="2977" w:type="dxa"/>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Datum uitvoering:</w:t>
            </w:r>
          </w:p>
        </w:tc>
        <w:tc>
          <w:tcPr>
            <w:tcW w:w="2977" w:type="dxa"/>
          </w:tcPr>
          <w:p w:rsidR="009F1877" w:rsidRPr="00C04BDD" w:rsidRDefault="009F1877" w:rsidP="007A0CF1">
            <w:pPr>
              <w:jc w:val="left"/>
              <w:rPr>
                <w:rFonts w:ascii="Open Sans" w:hAnsi="Open Sans" w:cs="Open Sans"/>
                <w:sz w:val="18"/>
                <w:szCs w:val="20"/>
              </w:rPr>
            </w:pP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3114"/>
        <w:gridCol w:w="5948"/>
      </w:tblGrid>
      <w:tr w:rsidR="009F1877" w:rsidRPr="00C04BDD" w:rsidTr="007A0CF1">
        <w:tc>
          <w:tcPr>
            <w:tcW w:w="3114"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Projectgroep:</w:t>
            </w:r>
          </w:p>
        </w:tc>
        <w:tc>
          <w:tcPr>
            <w:tcW w:w="5948" w:type="dxa"/>
            <w:tcBorders>
              <w:top w:val="nil"/>
              <w:left w:val="nil"/>
              <w:bottom w:val="single" w:sz="4" w:space="0" w:color="auto"/>
              <w:right w:val="nil"/>
            </w:tcBorders>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Naam:</w:t>
            </w:r>
          </w:p>
        </w:tc>
        <w:tc>
          <w:tcPr>
            <w:tcW w:w="5948" w:type="dxa"/>
            <w:tcBorders>
              <w:top w:val="single" w:sz="4" w:space="0" w:color="auto"/>
            </w:tcBorders>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Projectgroep X</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Locatie:</w:t>
            </w:r>
          </w:p>
        </w:tc>
        <w:tc>
          <w:tcPr>
            <w:tcW w:w="5948" w:type="dxa"/>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Telefoon:</w:t>
            </w:r>
          </w:p>
        </w:tc>
        <w:tc>
          <w:tcPr>
            <w:tcW w:w="5948" w:type="dxa"/>
          </w:tcPr>
          <w:p w:rsidR="009F1877" w:rsidRPr="00C04BDD" w:rsidRDefault="009F1877" w:rsidP="007A0CF1">
            <w:pPr>
              <w:jc w:val="left"/>
              <w:rPr>
                <w:rFonts w:ascii="Open Sans" w:hAnsi="Open Sans" w:cs="Open Sans"/>
                <w:sz w:val="18"/>
                <w:szCs w:val="20"/>
              </w:rPr>
            </w:pP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9062"/>
      </w:tblGrid>
      <w:tr w:rsidR="009F1877" w:rsidRPr="00C04BDD" w:rsidTr="007A0CF1">
        <w:tc>
          <w:tcPr>
            <w:tcW w:w="906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 probleem/te verrichten werkzaamheden:</w:t>
            </w:r>
          </w:p>
        </w:tc>
      </w:tr>
      <w:tr w:rsidR="009F1877" w:rsidRPr="00C04BDD" w:rsidTr="007A0CF1">
        <w:trPr>
          <w:trHeight w:val="1106"/>
        </w:trPr>
        <w:tc>
          <w:tcPr>
            <w:tcW w:w="9062" w:type="dxa"/>
            <w:tcBorders>
              <w:top w:val="single" w:sz="4" w:space="0" w:color="auto"/>
            </w:tcBorders>
          </w:tcPr>
          <w:p w:rsidR="009F1877" w:rsidRPr="00C04BDD" w:rsidRDefault="00A6022B" w:rsidP="007A0CF1">
            <w:pPr>
              <w:jc w:val="left"/>
              <w:rPr>
                <w:rFonts w:ascii="Open Sans" w:hAnsi="Open Sans" w:cs="Open Sans"/>
                <w:sz w:val="18"/>
                <w:szCs w:val="20"/>
              </w:rPr>
            </w:pPr>
            <w:r>
              <w:rPr>
                <w:rFonts w:ascii="Open Sans" w:hAnsi="Open Sans" w:cs="Open Sans"/>
                <w:sz w:val="18"/>
                <w:szCs w:val="20"/>
              </w:rPr>
              <w:t>Je gaat aan de slag met het uitwerken van de API opdracht uit presentatie 2</w:t>
            </w:r>
            <w:r w:rsidR="00EE246C">
              <w:rPr>
                <w:rFonts w:ascii="Open Sans" w:hAnsi="Open Sans" w:cs="Open Sans"/>
                <w:sz w:val="18"/>
                <w:szCs w:val="20"/>
              </w:rPr>
              <w:t>.</w:t>
            </w: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9F1877" w:rsidRPr="00C04BDD" w:rsidTr="007A0CF1">
        <w:tc>
          <w:tcPr>
            <w:tcW w:w="4248" w:type="dxa"/>
            <w:gridSpan w:val="2"/>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Gebruikte materialen</w:t>
            </w:r>
          </w:p>
        </w:tc>
        <w:tc>
          <w:tcPr>
            <w:tcW w:w="28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2266"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2266"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Artikelnummer</w:t>
            </w:r>
          </w:p>
        </w:tc>
        <w:tc>
          <w:tcPr>
            <w:tcW w:w="2265" w:type="dxa"/>
            <w:gridSpan w:val="2"/>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Aantal</w:t>
            </w:r>
          </w:p>
        </w:tc>
        <w:tc>
          <w:tcPr>
            <w:tcW w:w="2266"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w:t>
            </w:r>
          </w:p>
        </w:tc>
        <w:tc>
          <w:tcPr>
            <w:tcW w:w="2266"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Ingeleverd</w:t>
            </w: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bl>
    <w:p w:rsidR="009F1877" w:rsidRPr="00C04BDD" w:rsidRDefault="009F1877" w:rsidP="009F1877">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9F1877" w:rsidRPr="00C04BDD" w:rsidTr="007A0CF1">
        <w:tc>
          <w:tcPr>
            <w:tcW w:w="181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Urenstaat</w:t>
            </w:r>
          </w:p>
        </w:tc>
        <w:tc>
          <w:tcPr>
            <w:tcW w:w="1812" w:type="dxa"/>
            <w:gridSpan w:val="2"/>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1813"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3635"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Datum van</w:t>
            </w:r>
          </w:p>
        </w:tc>
        <w:tc>
          <w:tcPr>
            <w:tcW w:w="1812" w:type="dxa"/>
            <w:gridSpan w:val="2"/>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Datum tot</w:t>
            </w:r>
          </w:p>
        </w:tc>
        <w:tc>
          <w:tcPr>
            <w:tcW w:w="1813"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Gewerkte uren</w:t>
            </w:r>
          </w:p>
        </w:tc>
        <w:tc>
          <w:tcPr>
            <w:tcW w:w="3635"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w:t>
            </w: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3261" w:type="dxa"/>
            <w:gridSpan w:val="2"/>
            <w:tcBorders>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Totaal aantal gewerkte uren:</w:t>
            </w:r>
          </w:p>
        </w:tc>
        <w:tc>
          <w:tcPr>
            <w:tcW w:w="363" w:type="dxa"/>
            <w:tcBorders>
              <w:left w:val="nil"/>
            </w:tcBorders>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shd w:val="clear" w:color="auto" w:fill="BFBFBF" w:themeFill="background1" w:themeFillShade="BF"/>
          </w:tcPr>
          <w:p w:rsidR="009F1877" w:rsidRPr="00C04BDD" w:rsidRDefault="009F1877" w:rsidP="007A0CF1">
            <w:pPr>
              <w:jc w:val="left"/>
              <w:rPr>
                <w:rFonts w:ascii="Open Sans" w:hAnsi="Open Sans" w:cs="Open Sans"/>
                <w:b/>
                <w:sz w:val="18"/>
                <w:szCs w:val="20"/>
              </w:rPr>
            </w:pPr>
          </w:p>
        </w:tc>
      </w:tr>
    </w:tbl>
    <w:p w:rsidR="009F1877" w:rsidRPr="00C04BDD" w:rsidRDefault="009F1877" w:rsidP="009F1877">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5807"/>
        <w:gridCol w:w="3255"/>
      </w:tblGrid>
      <w:tr w:rsidR="009F1877" w:rsidRPr="00C04BDD" w:rsidTr="007A0CF1">
        <w:tc>
          <w:tcPr>
            <w:tcW w:w="5807"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Accordering</w:t>
            </w:r>
          </w:p>
        </w:tc>
        <w:tc>
          <w:tcPr>
            <w:tcW w:w="3255"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rPr>
          <w:trHeight w:val="1406"/>
        </w:trPr>
        <w:tc>
          <w:tcPr>
            <w:tcW w:w="5807" w:type="dxa"/>
            <w:tcBorders>
              <w:top w:val="single" w:sz="4" w:space="0" w:color="auto"/>
            </w:tcBorders>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Wij bevestigen dat bovengenoemde werknemer de activiteiten tot tevredenheid voor ons heeft verricht.</w:t>
            </w:r>
          </w:p>
        </w:tc>
        <w:tc>
          <w:tcPr>
            <w:tcW w:w="3255" w:type="dxa"/>
            <w:tcBorders>
              <w:top w:val="single" w:sz="4" w:space="0" w:color="auto"/>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Paraaf opdrachtgever:</w:t>
            </w:r>
          </w:p>
        </w:tc>
      </w:tr>
    </w:tbl>
    <w:p w:rsidR="009F1877" w:rsidRPr="00C04BDD" w:rsidRDefault="009F1877" w:rsidP="0022237D">
      <w:pPr>
        <w:rPr>
          <w:rFonts w:ascii="Open Sans" w:hAnsi="Open Sans" w:cs="Open Sans"/>
          <w:b/>
          <w:sz w:val="20"/>
        </w:rPr>
      </w:pPr>
    </w:p>
    <w:p w:rsidR="009F1877" w:rsidRPr="00C04BDD" w:rsidRDefault="00D518A6" w:rsidP="009F1877">
      <w:pPr>
        <w:pStyle w:val="Heading2"/>
        <w:jc w:val="left"/>
        <w:rPr>
          <w:rFonts w:ascii="Open Sans" w:hAnsi="Open Sans" w:cs="Open Sans"/>
          <w:sz w:val="24"/>
        </w:rPr>
      </w:pPr>
      <w:bookmarkStart w:id="63" w:name="_Toc5574030"/>
      <w:r w:rsidRPr="00C04BDD">
        <w:rPr>
          <w:rFonts w:ascii="Open Sans" w:hAnsi="Open Sans" w:cs="Open Sans"/>
          <w:sz w:val="24"/>
        </w:rPr>
        <w:lastRenderedPageBreak/>
        <w:t>Werkbon 3</w:t>
      </w:r>
      <w:r w:rsidR="009F1877" w:rsidRPr="00C04BDD">
        <w:rPr>
          <w:rFonts w:ascii="Open Sans" w:hAnsi="Open Sans" w:cs="Open Sans"/>
          <w:sz w:val="24"/>
        </w:rPr>
        <w:t xml:space="preserve"> – </w:t>
      </w:r>
      <w:r w:rsidR="008C33CD">
        <w:rPr>
          <w:rFonts w:ascii="Open Sans" w:hAnsi="Open Sans" w:cs="Open Sans"/>
          <w:sz w:val="24"/>
        </w:rPr>
        <w:t>Ontwerp</w:t>
      </w:r>
      <w:r w:rsidR="00A1045E">
        <w:rPr>
          <w:rFonts w:ascii="Open Sans" w:hAnsi="Open Sans" w:cs="Open Sans"/>
          <w:sz w:val="24"/>
        </w:rPr>
        <w:t>en Applicatie</w:t>
      </w:r>
      <w:bookmarkEnd w:id="63"/>
    </w:p>
    <w:p w:rsidR="009F1877" w:rsidRPr="00C04BDD" w:rsidRDefault="009F1877" w:rsidP="009F1877">
      <w:pPr>
        <w:jc w:val="left"/>
        <w:rPr>
          <w:rFonts w:ascii="Open Sans" w:hAnsi="Open Sans" w:cs="Open Sans"/>
          <w:sz w:val="20"/>
        </w:rPr>
      </w:pPr>
    </w:p>
    <w:tbl>
      <w:tblPr>
        <w:tblStyle w:val="TableGrid"/>
        <w:tblW w:w="0" w:type="auto"/>
        <w:tblLook w:val="04A0" w:firstRow="1" w:lastRow="0" w:firstColumn="1" w:lastColumn="0" w:noHBand="0" w:noVBand="1"/>
      </w:tblPr>
      <w:tblGrid>
        <w:gridCol w:w="3114"/>
        <w:gridCol w:w="3402"/>
      </w:tblGrid>
      <w:tr w:rsidR="009F1877" w:rsidRPr="00C04BDD" w:rsidTr="008D4C09">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Project- / bonnummer:</w:t>
            </w:r>
          </w:p>
        </w:tc>
        <w:tc>
          <w:tcPr>
            <w:tcW w:w="3402" w:type="dxa"/>
          </w:tcPr>
          <w:p w:rsidR="009F1877" w:rsidRPr="00C04BDD" w:rsidRDefault="00E1579F" w:rsidP="007A0CF1">
            <w:pPr>
              <w:jc w:val="left"/>
              <w:rPr>
                <w:rFonts w:ascii="Open Sans" w:hAnsi="Open Sans" w:cs="Open Sans"/>
                <w:sz w:val="18"/>
                <w:szCs w:val="20"/>
              </w:rPr>
            </w:pPr>
            <w:r>
              <w:rPr>
                <w:rFonts w:ascii="Open Sans" w:hAnsi="Open Sans" w:cs="Open Sans"/>
                <w:sz w:val="18"/>
                <w:szCs w:val="20"/>
              </w:rPr>
              <w:t>3.01</w:t>
            </w:r>
          </w:p>
        </w:tc>
      </w:tr>
      <w:tr w:rsidR="009F1877" w:rsidRPr="00C04BDD" w:rsidTr="008D4C09">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Omschrijving:</w:t>
            </w:r>
          </w:p>
        </w:tc>
        <w:tc>
          <w:tcPr>
            <w:tcW w:w="3402" w:type="dxa"/>
          </w:tcPr>
          <w:p w:rsidR="009F1877" w:rsidRPr="00C04BDD" w:rsidRDefault="00A9447B" w:rsidP="007A0CF1">
            <w:pPr>
              <w:jc w:val="left"/>
              <w:rPr>
                <w:rFonts w:ascii="Open Sans" w:hAnsi="Open Sans" w:cs="Open Sans"/>
                <w:sz w:val="18"/>
                <w:szCs w:val="20"/>
              </w:rPr>
            </w:pPr>
            <w:r>
              <w:rPr>
                <w:rFonts w:ascii="Open Sans" w:hAnsi="Open Sans" w:cs="Open Sans"/>
                <w:sz w:val="18"/>
                <w:szCs w:val="20"/>
              </w:rPr>
              <w:t>Ontwerpen Applicatie</w:t>
            </w:r>
          </w:p>
        </w:tc>
      </w:tr>
      <w:tr w:rsidR="009F1877" w:rsidRPr="00C04BDD" w:rsidTr="008D4C09">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Werknemers:</w:t>
            </w:r>
          </w:p>
        </w:tc>
        <w:tc>
          <w:tcPr>
            <w:tcW w:w="3402" w:type="dxa"/>
          </w:tcPr>
          <w:p w:rsidR="009F1877" w:rsidRPr="00C04BDD" w:rsidRDefault="009F1877" w:rsidP="007A0CF1">
            <w:pPr>
              <w:jc w:val="left"/>
              <w:rPr>
                <w:rFonts w:ascii="Open Sans" w:hAnsi="Open Sans" w:cs="Open Sans"/>
                <w:sz w:val="18"/>
                <w:szCs w:val="20"/>
              </w:rPr>
            </w:pPr>
          </w:p>
        </w:tc>
      </w:tr>
      <w:tr w:rsidR="009F1877" w:rsidRPr="00C04BDD" w:rsidTr="008D4C09">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Datum uitvoering:</w:t>
            </w:r>
          </w:p>
        </w:tc>
        <w:tc>
          <w:tcPr>
            <w:tcW w:w="3402" w:type="dxa"/>
          </w:tcPr>
          <w:p w:rsidR="009F1877" w:rsidRPr="00C04BDD" w:rsidRDefault="009F1877" w:rsidP="007A0CF1">
            <w:pPr>
              <w:jc w:val="left"/>
              <w:rPr>
                <w:rFonts w:ascii="Open Sans" w:hAnsi="Open Sans" w:cs="Open Sans"/>
                <w:sz w:val="18"/>
                <w:szCs w:val="20"/>
              </w:rPr>
            </w:pP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3114"/>
        <w:gridCol w:w="5948"/>
      </w:tblGrid>
      <w:tr w:rsidR="009F1877" w:rsidRPr="00C04BDD" w:rsidTr="007A0CF1">
        <w:tc>
          <w:tcPr>
            <w:tcW w:w="3114"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Projectgroep:</w:t>
            </w:r>
          </w:p>
        </w:tc>
        <w:tc>
          <w:tcPr>
            <w:tcW w:w="5948" w:type="dxa"/>
            <w:tcBorders>
              <w:top w:val="nil"/>
              <w:left w:val="nil"/>
              <w:bottom w:val="single" w:sz="4" w:space="0" w:color="auto"/>
              <w:right w:val="nil"/>
            </w:tcBorders>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Naam:</w:t>
            </w:r>
          </w:p>
        </w:tc>
        <w:tc>
          <w:tcPr>
            <w:tcW w:w="5948" w:type="dxa"/>
            <w:tcBorders>
              <w:top w:val="single" w:sz="4" w:space="0" w:color="auto"/>
            </w:tcBorders>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Projectgroep X</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Locatie:</w:t>
            </w:r>
          </w:p>
        </w:tc>
        <w:tc>
          <w:tcPr>
            <w:tcW w:w="5948" w:type="dxa"/>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Telefoon:</w:t>
            </w:r>
          </w:p>
        </w:tc>
        <w:tc>
          <w:tcPr>
            <w:tcW w:w="5948" w:type="dxa"/>
          </w:tcPr>
          <w:p w:rsidR="009F1877" w:rsidRPr="00C04BDD" w:rsidRDefault="009F1877" w:rsidP="007A0CF1">
            <w:pPr>
              <w:jc w:val="left"/>
              <w:rPr>
                <w:rFonts w:ascii="Open Sans" w:hAnsi="Open Sans" w:cs="Open Sans"/>
                <w:sz w:val="18"/>
                <w:szCs w:val="20"/>
              </w:rPr>
            </w:pP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9062"/>
      </w:tblGrid>
      <w:tr w:rsidR="009F1877" w:rsidRPr="00C04BDD" w:rsidTr="007A0CF1">
        <w:tc>
          <w:tcPr>
            <w:tcW w:w="906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 probleem/te verrichten werkzaamheden:</w:t>
            </w:r>
          </w:p>
        </w:tc>
      </w:tr>
      <w:tr w:rsidR="009F1877" w:rsidRPr="00C04BDD" w:rsidTr="007A0CF1">
        <w:trPr>
          <w:trHeight w:val="1106"/>
        </w:trPr>
        <w:tc>
          <w:tcPr>
            <w:tcW w:w="9062" w:type="dxa"/>
            <w:tcBorders>
              <w:top w:val="single" w:sz="4" w:space="0" w:color="auto"/>
            </w:tcBorders>
          </w:tcPr>
          <w:p w:rsidR="009F1877" w:rsidRPr="00C04BDD" w:rsidRDefault="008076B3" w:rsidP="007A0CF1">
            <w:pPr>
              <w:jc w:val="left"/>
              <w:rPr>
                <w:rFonts w:ascii="Open Sans" w:hAnsi="Open Sans" w:cs="Open Sans"/>
                <w:sz w:val="18"/>
                <w:szCs w:val="20"/>
              </w:rPr>
            </w:pPr>
            <w:r>
              <w:rPr>
                <w:rFonts w:ascii="Open Sans" w:hAnsi="Open Sans" w:cs="Open Sans"/>
                <w:sz w:val="18"/>
                <w:szCs w:val="20"/>
              </w:rPr>
              <w:t>Je gaat de applicatie ontwerpen. Het is de bedoeling dat je projectleider overtuigt met je ontwerp en dat je deze zelfstandig met gebruik van HTML &amp; CSS (&amp; JavaScript) kunt uitwerken.</w:t>
            </w:r>
            <w:r w:rsidR="00B42533">
              <w:rPr>
                <w:rFonts w:ascii="Open Sans" w:hAnsi="Open Sans" w:cs="Open Sans"/>
                <w:sz w:val="18"/>
                <w:szCs w:val="20"/>
              </w:rPr>
              <w:t xml:space="preserve"> De deadline is vrij dichtbij, denk er dus aan een goed design te ontwerpen.</w:t>
            </w:r>
            <w:r w:rsidR="00E912D0">
              <w:rPr>
                <w:rFonts w:ascii="Open Sans" w:hAnsi="Open Sans" w:cs="Open Sans"/>
                <w:sz w:val="18"/>
                <w:szCs w:val="20"/>
              </w:rPr>
              <w:t xml:space="preserve"> Het ontwerp mag uitgewerkt worden met een zelfgekozen manier, dit kan </w:t>
            </w:r>
            <w:r w:rsidR="00002D31">
              <w:rPr>
                <w:rFonts w:ascii="Open Sans" w:hAnsi="Open Sans" w:cs="Open Sans"/>
                <w:sz w:val="18"/>
                <w:szCs w:val="20"/>
              </w:rPr>
              <w:t>bijvoorbeeld</w:t>
            </w:r>
            <w:r w:rsidR="00E912D0">
              <w:rPr>
                <w:rFonts w:ascii="Open Sans" w:hAnsi="Open Sans" w:cs="Open Sans"/>
                <w:sz w:val="18"/>
                <w:szCs w:val="20"/>
              </w:rPr>
              <w:t xml:space="preserve"> Photoshop</w:t>
            </w:r>
            <w:r w:rsidR="00002D31">
              <w:rPr>
                <w:rFonts w:ascii="Open Sans" w:hAnsi="Open Sans" w:cs="Open Sans"/>
                <w:sz w:val="18"/>
                <w:szCs w:val="20"/>
              </w:rPr>
              <w:t xml:space="preserve">, </w:t>
            </w:r>
            <w:r w:rsidR="00FD390D">
              <w:rPr>
                <w:rFonts w:ascii="Open Sans" w:hAnsi="Open Sans" w:cs="Open Sans"/>
                <w:sz w:val="18"/>
                <w:szCs w:val="20"/>
              </w:rPr>
              <w:t>Adobe XD</w:t>
            </w:r>
            <w:r w:rsidR="00E912D0">
              <w:rPr>
                <w:rFonts w:ascii="Open Sans" w:hAnsi="Open Sans" w:cs="Open Sans"/>
                <w:sz w:val="18"/>
                <w:szCs w:val="20"/>
              </w:rPr>
              <w:t xml:space="preserve"> als handgetekend zijn.</w:t>
            </w: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9F1877" w:rsidRPr="00C04BDD" w:rsidTr="007A0CF1">
        <w:tc>
          <w:tcPr>
            <w:tcW w:w="4248" w:type="dxa"/>
            <w:gridSpan w:val="2"/>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Gebruikte materialen</w:t>
            </w:r>
          </w:p>
        </w:tc>
        <w:tc>
          <w:tcPr>
            <w:tcW w:w="28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2266"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2266"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Artikelnummer</w:t>
            </w:r>
          </w:p>
        </w:tc>
        <w:tc>
          <w:tcPr>
            <w:tcW w:w="2265" w:type="dxa"/>
            <w:gridSpan w:val="2"/>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Aantal</w:t>
            </w:r>
          </w:p>
        </w:tc>
        <w:tc>
          <w:tcPr>
            <w:tcW w:w="2266"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w:t>
            </w:r>
          </w:p>
        </w:tc>
        <w:tc>
          <w:tcPr>
            <w:tcW w:w="2266"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Ingeleverd</w:t>
            </w: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bl>
    <w:p w:rsidR="009F1877" w:rsidRPr="00C04BDD" w:rsidRDefault="009F1877" w:rsidP="009F1877">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9F1877" w:rsidRPr="00C04BDD" w:rsidTr="007A0CF1">
        <w:tc>
          <w:tcPr>
            <w:tcW w:w="181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Urenstaat</w:t>
            </w:r>
          </w:p>
        </w:tc>
        <w:tc>
          <w:tcPr>
            <w:tcW w:w="1812" w:type="dxa"/>
            <w:gridSpan w:val="2"/>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1813"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3635"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Datum van</w:t>
            </w:r>
          </w:p>
        </w:tc>
        <w:tc>
          <w:tcPr>
            <w:tcW w:w="1812" w:type="dxa"/>
            <w:gridSpan w:val="2"/>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Datum tot</w:t>
            </w:r>
          </w:p>
        </w:tc>
        <w:tc>
          <w:tcPr>
            <w:tcW w:w="1813"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Gewerkte uren</w:t>
            </w:r>
          </w:p>
        </w:tc>
        <w:tc>
          <w:tcPr>
            <w:tcW w:w="3635"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w:t>
            </w: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3261" w:type="dxa"/>
            <w:gridSpan w:val="2"/>
            <w:tcBorders>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Totaal aantal gewerkte uren:</w:t>
            </w:r>
          </w:p>
        </w:tc>
        <w:tc>
          <w:tcPr>
            <w:tcW w:w="363" w:type="dxa"/>
            <w:tcBorders>
              <w:left w:val="nil"/>
            </w:tcBorders>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shd w:val="clear" w:color="auto" w:fill="BFBFBF" w:themeFill="background1" w:themeFillShade="BF"/>
          </w:tcPr>
          <w:p w:rsidR="009F1877" w:rsidRPr="00C04BDD" w:rsidRDefault="009F1877" w:rsidP="007A0CF1">
            <w:pPr>
              <w:jc w:val="left"/>
              <w:rPr>
                <w:rFonts w:ascii="Open Sans" w:hAnsi="Open Sans" w:cs="Open Sans"/>
                <w:b/>
                <w:sz w:val="18"/>
                <w:szCs w:val="20"/>
              </w:rPr>
            </w:pPr>
          </w:p>
        </w:tc>
      </w:tr>
    </w:tbl>
    <w:p w:rsidR="009F1877" w:rsidRPr="00C04BDD" w:rsidRDefault="009F1877" w:rsidP="009F1877">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5807"/>
        <w:gridCol w:w="3255"/>
      </w:tblGrid>
      <w:tr w:rsidR="009F1877" w:rsidRPr="00C04BDD" w:rsidTr="007A0CF1">
        <w:tc>
          <w:tcPr>
            <w:tcW w:w="5807"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Accordering</w:t>
            </w:r>
          </w:p>
        </w:tc>
        <w:tc>
          <w:tcPr>
            <w:tcW w:w="3255"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rPr>
          <w:trHeight w:val="1406"/>
        </w:trPr>
        <w:tc>
          <w:tcPr>
            <w:tcW w:w="5807" w:type="dxa"/>
            <w:tcBorders>
              <w:top w:val="single" w:sz="4" w:space="0" w:color="auto"/>
            </w:tcBorders>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Wij bevestigen dat bovengenoemde werknemer de activiteiten tot tevredenheid voor ons heeft verricht.</w:t>
            </w:r>
          </w:p>
        </w:tc>
        <w:tc>
          <w:tcPr>
            <w:tcW w:w="3255" w:type="dxa"/>
            <w:tcBorders>
              <w:top w:val="single" w:sz="4" w:space="0" w:color="auto"/>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Paraaf opdrachtgever:</w:t>
            </w:r>
          </w:p>
        </w:tc>
      </w:tr>
    </w:tbl>
    <w:p w:rsidR="009F1877" w:rsidRPr="00C04BDD" w:rsidRDefault="009F1877" w:rsidP="0022237D">
      <w:pPr>
        <w:rPr>
          <w:rFonts w:ascii="Open Sans" w:hAnsi="Open Sans" w:cs="Open Sans"/>
          <w:b/>
          <w:sz w:val="20"/>
        </w:rPr>
      </w:pPr>
    </w:p>
    <w:p w:rsidR="009F1877" w:rsidRPr="00C04BDD" w:rsidRDefault="00D518A6" w:rsidP="009F1877">
      <w:pPr>
        <w:pStyle w:val="Heading2"/>
        <w:jc w:val="left"/>
        <w:rPr>
          <w:rFonts w:ascii="Open Sans" w:hAnsi="Open Sans" w:cs="Open Sans"/>
          <w:sz w:val="24"/>
        </w:rPr>
      </w:pPr>
      <w:bookmarkStart w:id="64" w:name="_Toc5574031"/>
      <w:r w:rsidRPr="00C04BDD">
        <w:rPr>
          <w:rFonts w:ascii="Open Sans" w:hAnsi="Open Sans" w:cs="Open Sans"/>
          <w:sz w:val="24"/>
        </w:rPr>
        <w:lastRenderedPageBreak/>
        <w:t>Werkbon 4</w:t>
      </w:r>
      <w:r w:rsidR="009F1877" w:rsidRPr="00C04BDD">
        <w:rPr>
          <w:rFonts w:ascii="Open Sans" w:hAnsi="Open Sans" w:cs="Open Sans"/>
          <w:sz w:val="24"/>
        </w:rPr>
        <w:t xml:space="preserve"> – </w:t>
      </w:r>
      <w:r w:rsidR="00E401AD">
        <w:rPr>
          <w:rFonts w:ascii="Open Sans" w:hAnsi="Open Sans" w:cs="Open Sans"/>
          <w:sz w:val="24"/>
        </w:rPr>
        <w:t>Desktop APP demo</w:t>
      </w:r>
      <w:bookmarkEnd w:id="64"/>
    </w:p>
    <w:p w:rsidR="009F1877" w:rsidRPr="00C04BDD" w:rsidRDefault="009F1877" w:rsidP="009F1877">
      <w:pPr>
        <w:jc w:val="left"/>
        <w:rPr>
          <w:rFonts w:ascii="Open Sans" w:hAnsi="Open Sans" w:cs="Open Sans"/>
          <w:sz w:val="20"/>
        </w:rPr>
      </w:pPr>
    </w:p>
    <w:tbl>
      <w:tblPr>
        <w:tblStyle w:val="TableGrid"/>
        <w:tblW w:w="0" w:type="auto"/>
        <w:tblLook w:val="04A0" w:firstRow="1" w:lastRow="0" w:firstColumn="1" w:lastColumn="0" w:noHBand="0" w:noVBand="1"/>
      </w:tblPr>
      <w:tblGrid>
        <w:gridCol w:w="3114"/>
        <w:gridCol w:w="2977"/>
      </w:tblGrid>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Project- / bonnummer:</w:t>
            </w:r>
          </w:p>
        </w:tc>
        <w:tc>
          <w:tcPr>
            <w:tcW w:w="2977" w:type="dxa"/>
          </w:tcPr>
          <w:p w:rsidR="009F1877" w:rsidRPr="00C04BDD" w:rsidRDefault="00FD139E" w:rsidP="007A0CF1">
            <w:pPr>
              <w:jc w:val="left"/>
              <w:rPr>
                <w:rFonts w:ascii="Open Sans" w:hAnsi="Open Sans" w:cs="Open Sans"/>
                <w:sz w:val="18"/>
                <w:szCs w:val="20"/>
              </w:rPr>
            </w:pPr>
            <w:r>
              <w:rPr>
                <w:rFonts w:ascii="Open Sans" w:hAnsi="Open Sans" w:cs="Open Sans"/>
                <w:sz w:val="18"/>
                <w:szCs w:val="20"/>
              </w:rPr>
              <w:t>4.01</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Omschrijving:</w:t>
            </w:r>
          </w:p>
        </w:tc>
        <w:tc>
          <w:tcPr>
            <w:tcW w:w="2977" w:type="dxa"/>
          </w:tcPr>
          <w:p w:rsidR="009F1877" w:rsidRPr="00C04BDD" w:rsidRDefault="00225C1C" w:rsidP="007A0CF1">
            <w:pPr>
              <w:jc w:val="left"/>
              <w:rPr>
                <w:rFonts w:ascii="Open Sans" w:hAnsi="Open Sans" w:cs="Open Sans"/>
                <w:sz w:val="18"/>
                <w:szCs w:val="20"/>
              </w:rPr>
            </w:pPr>
            <w:r>
              <w:rPr>
                <w:rFonts w:ascii="Open Sans" w:hAnsi="Open Sans" w:cs="Open Sans"/>
                <w:sz w:val="18"/>
                <w:szCs w:val="20"/>
              </w:rPr>
              <w:t>Desktop APP demo</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Werknemers:</w:t>
            </w:r>
          </w:p>
        </w:tc>
        <w:tc>
          <w:tcPr>
            <w:tcW w:w="2977" w:type="dxa"/>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Datum uitvoering:</w:t>
            </w:r>
          </w:p>
        </w:tc>
        <w:tc>
          <w:tcPr>
            <w:tcW w:w="2977" w:type="dxa"/>
          </w:tcPr>
          <w:p w:rsidR="009F1877" w:rsidRPr="00C04BDD" w:rsidRDefault="009F1877" w:rsidP="007A0CF1">
            <w:pPr>
              <w:jc w:val="left"/>
              <w:rPr>
                <w:rFonts w:ascii="Open Sans" w:hAnsi="Open Sans" w:cs="Open Sans"/>
                <w:sz w:val="18"/>
                <w:szCs w:val="20"/>
              </w:rPr>
            </w:pP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3114"/>
        <w:gridCol w:w="5948"/>
      </w:tblGrid>
      <w:tr w:rsidR="009F1877" w:rsidRPr="00C04BDD" w:rsidTr="007A0CF1">
        <w:tc>
          <w:tcPr>
            <w:tcW w:w="3114"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Projectgroep:</w:t>
            </w:r>
          </w:p>
        </w:tc>
        <w:tc>
          <w:tcPr>
            <w:tcW w:w="5948" w:type="dxa"/>
            <w:tcBorders>
              <w:top w:val="nil"/>
              <w:left w:val="nil"/>
              <w:bottom w:val="single" w:sz="4" w:space="0" w:color="auto"/>
              <w:right w:val="nil"/>
            </w:tcBorders>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Naam:</w:t>
            </w:r>
          </w:p>
        </w:tc>
        <w:tc>
          <w:tcPr>
            <w:tcW w:w="5948" w:type="dxa"/>
            <w:tcBorders>
              <w:top w:val="single" w:sz="4" w:space="0" w:color="auto"/>
            </w:tcBorders>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Projectgroep X</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Locatie:</w:t>
            </w:r>
          </w:p>
        </w:tc>
        <w:tc>
          <w:tcPr>
            <w:tcW w:w="5948" w:type="dxa"/>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Telefoon:</w:t>
            </w:r>
          </w:p>
        </w:tc>
        <w:tc>
          <w:tcPr>
            <w:tcW w:w="5948" w:type="dxa"/>
          </w:tcPr>
          <w:p w:rsidR="009F1877" w:rsidRPr="00C04BDD" w:rsidRDefault="009F1877" w:rsidP="007A0CF1">
            <w:pPr>
              <w:jc w:val="left"/>
              <w:rPr>
                <w:rFonts w:ascii="Open Sans" w:hAnsi="Open Sans" w:cs="Open Sans"/>
                <w:sz w:val="18"/>
                <w:szCs w:val="20"/>
              </w:rPr>
            </w:pP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9062"/>
      </w:tblGrid>
      <w:tr w:rsidR="009F1877" w:rsidRPr="00C04BDD" w:rsidTr="007A0CF1">
        <w:tc>
          <w:tcPr>
            <w:tcW w:w="906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 probleem/te verrichten werkzaamheden:</w:t>
            </w:r>
          </w:p>
        </w:tc>
      </w:tr>
      <w:tr w:rsidR="009F1877" w:rsidRPr="00C04BDD" w:rsidTr="007A0CF1">
        <w:trPr>
          <w:trHeight w:val="1106"/>
        </w:trPr>
        <w:tc>
          <w:tcPr>
            <w:tcW w:w="9062" w:type="dxa"/>
            <w:tcBorders>
              <w:top w:val="single" w:sz="4" w:space="0" w:color="auto"/>
            </w:tcBorders>
          </w:tcPr>
          <w:p w:rsidR="009F1877" w:rsidRPr="00C04BDD" w:rsidRDefault="00681B81" w:rsidP="007A0CF1">
            <w:pPr>
              <w:jc w:val="left"/>
              <w:rPr>
                <w:rFonts w:ascii="Open Sans" w:hAnsi="Open Sans" w:cs="Open Sans"/>
                <w:sz w:val="18"/>
                <w:szCs w:val="20"/>
              </w:rPr>
            </w:pPr>
            <w:r>
              <w:rPr>
                <w:rFonts w:ascii="Open Sans" w:hAnsi="Open Sans" w:cs="Open Sans"/>
                <w:sz w:val="18"/>
                <w:szCs w:val="20"/>
              </w:rPr>
              <w:t>Je gaat de Desktop APP Demo van presentatie 3 in samenwerking met Lynda.com uitwerken. Wanneer je een eigen voorbeeld volledig aan te praat hebt gekregen kun je deze werkbon aftekenen bij de projectleider.</w:t>
            </w: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9F1877" w:rsidRPr="00C04BDD" w:rsidTr="007A0CF1">
        <w:tc>
          <w:tcPr>
            <w:tcW w:w="4248" w:type="dxa"/>
            <w:gridSpan w:val="2"/>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Gebruikte materialen</w:t>
            </w:r>
          </w:p>
        </w:tc>
        <w:tc>
          <w:tcPr>
            <w:tcW w:w="28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2266"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2266"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Artikelnummer</w:t>
            </w:r>
          </w:p>
        </w:tc>
        <w:tc>
          <w:tcPr>
            <w:tcW w:w="2265" w:type="dxa"/>
            <w:gridSpan w:val="2"/>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Aantal</w:t>
            </w:r>
          </w:p>
        </w:tc>
        <w:tc>
          <w:tcPr>
            <w:tcW w:w="2266"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w:t>
            </w:r>
          </w:p>
        </w:tc>
        <w:tc>
          <w:tcPr>
            <w:tcW w:w="2266"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Ingeleverd</w:t>
            </w: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bl>
    <w:p w:rsidR="009F1877" w:rsidRPr="00C04BDD" w:rsidRDefault="009F1877" w:rsidP="009F1877">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9F1877" w:rsidRPr="00C04BDD" w:rsidTr="007A0CF1">
        <w:tc>
          <w:tcPr>
            <w:tcW w:w="181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Urenstaat</w:t>
            </w:r>
          </w:p>
        </w:tc>
        <w:tc>
          <w:tcPr>
            <w:tcW w:w="1812" w:type="dxa"/>
            <w:gridSpan w:val="2"/>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1813"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3635"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Datum van</w:t>
            </w:r>
          </w:p>
        </w:tc>
        <w:tc>
          <w:tcPr>
            <w:tcW w:w="1812" w:type="dxa"/>
            <w:gridSpan w:val="2"/>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Datum tot</w:t>
            </w:r>
          </w:p>
        </w:tc>
        <w:tc>
          <w:tcPr>
            <w:tcW w:w="1813"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Gewerkte uren</w:t>
            </w:r>
          </w:p>
        </w:tc>
        <w:tc>
          <w:tcPr>
            <w:tcW w:w="3635"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w:t>
            </w: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3261" w:type="dxa"/>
            <w:gridSpan w:val="2"/>
            <w:tcBorders>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Totaal aantal gewerkte uren:</w:t>
            </w:r>
          </w:p>
        </w:tc>
        <w:tc>
          <w:tcPr>
            <w:tcW w:w="363" w:type="dxa"/>
            <w:tcBorders>
              <w:left w:val="nil"/>
            </w:tcBorders>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shd w:val="clear" w:color="auto" w:fill="BFBFBF" w:themeFill="background1" w:themeFillShade="BF"/>
          </w:tcPr>
          <w:p w:rsidR="009F1877" w:rsidRPr="00C04BDD" w:rsidRDefault="009F1877" w:rsidP="007A0CF1">
            <w:pPr>
              <w:jc w:val="left"/>
              <w:rPr>
                <w:rFonts w:ascii="Open Sans" w:hAnsi="Open Sans" w:cs="Open Sans"/>
                <w:b/>
                <w:sz w:val="18"/>
                <w:szCs w:val="20"/>
              </w:rPr>
            </w:pPr>
          </w:p>
        </w:tc>
      </w:tr>
    </w:tbl>
    <w:p w:rsidR="009F1877" w:rsidRPr="00C04BDD" w:rsidRDefault="009F1877" w:rsidP="009F1877">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5807"/>
        <w:gridCol w:w="3255"/>
      </w:tblGrid>
      <w:tr w:rsidR="009F1877" w:rsidRPr="00C04BDD" w:rsidTr="007A0CF1">
        <w:tc>
          <w:tcPr>
            <w:tcW w:w="5807"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Accordering</w:t>
            </w:r>
          </w:p>
        </w:tc>
        <w:tc>
          <w:tcPr>
            <w:tcW w:w="3255"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rPr>
          <w:trHeight w:val="1406"/>
        </w:trPr>
        <w:tc>
          <w:tcPr>
            <w:tcW w:w="5807" w:type="dxa"/>
            <w:tcBorders>
              <w:top w:val="single" w:sz="4" w:space="0" w:color="auto"/>
            </w:tcBorders>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Wij bevestigen dat bovengenoemde werknemer de activiteiten tot tevredenheid voor ons heeft verricht.</w:t>
            </w:r>
          </w:p>
        </w:tc>
        <w:tc>
          <w:tcPr>
            <w:tcW w:w="3255" w:type="dxa"/>
            <w:tcBorders>
              <w:top w:val="single" w:sz="4" w:space="0" w:color="auto"/>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Paraaf opdrachtgever:</w:t>
            </w:r>
          </w:p>
        </w:tc>
      </w:tr>
    </w:tbl>
    <w:p w:rsidR="009F1877" w:rsidRPr="00C04BDD" w:rsidRDefault="009F1877" w:rsidP="0022237D">
      <w:pPr>
        <w:rPr>
          <w:rFonts w:ascii="Open Sans" w:hAnsi="Open Sans" w:cs="Open Sans"/>
          <w:b/>
          <w:sz w:val="20"/>
        </w:rPr>
      </w:pPr>
    </w:p>
    <w:p w:rsidR="009F1877" w:rsidRPr="00C04BDD" w:rsidRDefault="00D52D40" w:rsidP="009F1877">
      <w:pPr>
        <w:pStyle w:val="Heading2"/>
        <w:jc w:val="left"/>
        <w:rPr>
          <w:rFonts w:ascii="Open Sans" w:hAnsi="Open Sans" w:cs="Open Sans"/>
          <w:sz w:val="24"/>
        </w:rPr>
      </w:pPr>
      <w:bookmarkStart w:id="65" w:name="_Toc5574032"/>
      <w:r w:rsidRPr="00C04BDD">
        <w:rPr>
          <w:rFonts w:ascii="Open Sans" w:hAnsi="Open Sans" w:cs="Open Sans"/>
          <w:sz w:val="24"/>
        </w:rPr>
        <w:lastRenderedPageBreak/>
        <w:t>Werkbon 5</w:t>
      </w:r>
      <w:r w:rsidR="009F1877" w:rsidRPr="00C04BDD">
        <w:rPr>
          <w:rFonts w:ascii="Open Sans" w:hAnsi="Open Sans" w:cs="Open Sans"/>
          <w:sz w:val="24"/>
        </w:rPr>
        <w:t xml:space="preserve"> – </w:t>
      </w:r>
      <w:r w:rsidR="00CA0DE1">
        <w:rPr>
          <w:rFonts w:ascii="Open Sans" w:hAnsi="Open Sans" w:cs="Open Sans"/>
          <w:sz w:val="24"/>
        </w:rPr>
        <w:t>Realisatie applicatie</w:t>
      </w:r>
      <w:bookmarkEnd w:id="65"/>
    </w:p>
    <w:p w:rsidR="009F1877" w:rsidRPr="00C04BDD" w:rsidRDefault="009F1877" w:rsidP="009F1877">
      <w:pPr>
        <w:jc w:val="left"/>
        <w:rPr>
          <w:rFonts w:ascii="Open Sans" w:hAnsi="Open Sans" w:cs="Open Sans"/>
          <w:sz w:val="20"/>
        </w:rPr>
      </w:pPr>
    </w:p>
    <w:tbl>
      <w:tblPr>
        <w:tblStyle w:val="TableGrid"/>
        <w:tblW w:w="0" w:type="auto"/>
        <w:tblLook w:val="04A0" w:firstRow="1" w:lastRow="0" w:firstColumn="1" w:lastColumn="0" w:noHBand="0" w:noVBand="1"/>
      </w:tblPr>
      <w:tblGrid>
        <w:gridCol w:w="3114"/>
        <w:gridCol w:w="2977"/>
      </w:tblGrid>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Project- / bonnummer:</w:t>
            </w:r>
          </w:p>
        </w:tc>
        <w:tc>
          <w:tcPr>
            <w:tcW w:w="2977" w:type="dxa"/>
          </w:tcPr>
          <w:p w:rsidR="009F1877" w:rsidRPr="00C04BDD" w:rsidRDefault="006B6FE8" w:rsidP="007A0CF1">
            <w:pPr>
              <w:jc w:val="left"/>
              <w:rPr>
                <w:rFonts w:ascii="Open Sans" w:hAnsi="Open Sans" w:cs="Open Sans"/>
                <w:sz w:val="18"/>
                <w:szCs w:val="20"/>
              </w:rPr>
            </w:pPr>
            <w:r>
              <w:rPr>
                <w:rFonts w:ascii="Open Sans" w:hAnsi="Open Sans" w:cs="Open Sans"/>
                <w:sz w:val="18"/>
                <w:szCs w:val="20"/>
              </w:rPr>
              <w:t>5.01</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Omschrijving:</w:t>
            </w:r>
          </w:p>
        </w:tc>
        <w:tc>
          <w:tcPr>
            <w:tcW w:w="2977" w:type="dxa"/>
          </w:tcPr>
          <w:p w:rsidR="009F1877" w:rsidRPr="00C04BDD" w:rsidRDefault="009025E7" w:rsidP="007A0CF1">
            <w:pPr>
              <w:jc w:val="left"/>
              <w:rPr>
                <w:rFonts w:ascii="Open Sans" w:hAnsi="Open Sans" w:cs="Open Sans"/>
                <w:sz w:val="18"/>
                <w:szCs w:val="20"/>
              </w:rPr>
            </w:pPr>
            <w:r w:rsidRPr="00C04BDD">
              <w:rPr>
                <w:rFonts w:ascii="Open Sans" w:hAnsi="Open Sans" w:cs="Open Sans"/>
                <w:sz w:val="18"/>
                <w:szCs w:val="20"/>
              </w:rPr>
              <w:t>Oplevering opdrachtgever</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Werknemers:</w:t>
            </w:r>
          </w:p>
        </w:tc>
        <w:tc>
          <w:tcPr>
            <w:tcW w:w="2977" w:type="dxa"/>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Datum uitvoering:</w:t>
            </w:r>
          </w:p>
        </w:tc>
        <w:tc>
          <w:tcPr>
            <w:tcW w:w="2977" w:type="dxa"/>
          </w:tcPr>
          <w:p w:rsidR="009F1877" w:rsidRPr="00C04BDD" w:rsidRDefault="009F1877" w:rsidP="007A0CF1">
            <w:pPr>
              <w:jc w:val="left"/>
              <w:rPr>
                <w:rFonts w:ascii="Open Sans" w:hAnsi="Open Sans" w:cs="Open Sans"/>
                <w:sz w:val="18"/>
                <w:szCs w:val="20"/>
              </w:rPr>
            </w:pP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3114"/>
        <w:gridCol w:w="5948"/>
      </w:tblGrid>
      <w:tr w:rsidR="009F1877" w:rsidRPr="00C04BDD" w:rsidTr="007A0CF1">
        <w:tc>
          <w:tcPr>
            <w:tcW w:w="3114"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Projectgroep:</w:t>
            </w:r>
          </w:p>
        </w:tc>
        <w:tc>
          <w:tcPr>
            <w:tcW w:w="5948" w:type="dxa"/>
            <w:tcBorders>
              <w:top w:val="nil"/>
              <w:left w:val="nil"/>
              <w:bottom w:val="single" w:sz="4" w:space="0" w:color="auto"/>
              <w:right w:val="nil"/>
            </w:tcBorders>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Naam:</w:t>
            </w:r>
          </w:p>
        </w:tc>
        <w:tc>
          <w:tcPr>
            <w:tcW w:w="5948" w:type="dxa"/>
            <w:tcBorders>
              <w:top w:val="single" w:sz="4" w:space="0" w:color="auto"/>
            </w:tcBorders>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Projectgroep X</w:t>
            </w: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Locatie:</w:t>
            </w:r>
          </w:p>
        </w:tc>
        <w:tc>
          <w:tcPr>
            <w:tcW w:w="5948" w:type="dxa"/>
          </w:tcPr>
          <w:p w:rsidR="009F1877" w:rsidRPr="00C04BDD" w:rsidRDefault="009F1877" w:rsidP="007A0CF1">
            <w:pPr>
              <w:jc w:val="left"/>
              <w:rPr>
                <w:rFonts w:ascii="Open Sans" w:hAnsi="Open Sans" w:cs="Open Sans"/>
                <w:sz w:val="18"/>
                <w:szCs w:val="20"/>
              </w:rPr>
            </w:pPr>
          </w:p>
        </w:tc>
      </w:tr>
      <w:tr w:rsidR="009F1877" w:rsidRPr="00C04BDD" w:rsidTr="007A0CF1">
        <w:tc>
          <w:tcPr>
            <w:tcW w:w="3114" w:type="dxa"/>
            <w:shd w:val="clear" w:color="auto" w:fill="EDEDED" w:themeFill="accent3" w:themeFillTint="33"/>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Telefoon:</w:t>
            </w:r>
          </w:p>
        </w:tc>
        <w:tc>
          <w:tcPr>
            <w:tcW w:w="5948" w:type="dxa"/>
          </w:tcPr>
          <w:p w:rsidR="009F1877" w:rsidRPr="00C04BDD" w:rsidRDefault="009F1877" w:rsidP="007A0CF1">
            <w:pPr>
              <w:jc w:val="left"/>
              <w:rPr>
                <w:rFonts w:ascii="Open Sans" w:hAnsi="Open Sans" w:cs="Open Sans"/>
                <w:sz w:val="18"/>
                <w:szCs w:val="20"/>
              </w:rPr>
            </w:pP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9062"/>
      </w:tblGrid>
      <w:tr w:rsidR="009F1877" w:rsidRPr="00C04BDD" w:rsidTr="007A0CF1">
        <w:tc>
          <w:tcPr>
            <w:tcW w:w="906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 probleem/te verrichten werkzaamheden:</w:t>
            </w:r>
          </w:p>
        </w:tc>
      </w:tr>
      <w:tr w:rsidR="009F1877" w:rsidRPr="00C04BDD" w:rsidTr="007A0CF1">
        <w:trPr>
          <w:trHeight w:val="1106"/>
        </w:trPr>
        <w:tc>
          <w:tcPr>
            <w:tcW w:w="9062" w:type="dxa"/>
            <w:tcBorders>
              <w:top w:val="single" w:sz="4" w:space="0" w:color="auto"/>
            </w:tcBorders>
          </w:tcPr>
          <w:p w:rsidR="009F1877" w:rsidRPr="00C04BDD" w:rsidRDefault="005765A3" w:rsidP="007A0CF1">
            <w:pPr>
              <w:jc w:val="left"/>
              <w:rPr>
                <w:rFonts w:ascii="Open Sans" w:hAnsi="Open Sans" w:cs="Open Sans"/>
                <w:sz w:val="18"/>
                <w:szCs w:val="20"/>
              </w:rPr>
            </w:pPr>
            <w:r>
              <w:rPr>
                <w:rFonts w:ascii="Open Sans" w:hAnsi="Open Sans" w:cs="Open Sans"/>
                <w:sz w:val="18"/>
                <w:szCs w:val="20"/>
              </w:rPr>
              <w:t>Je gaat aan de slag met het realiseren van het gemaakte ontwerp. Wanneer de applicatie klaar is kun je deze aftekenen bij je projectleider en zul je dummy-data ontvangen om verder te kunnen met de volgende twee werkbonnen.</w:t>
            </w:r>
            <w:r w:rsidR="00DC1801" w:rsidRPr="00C04BDD">
              <w:rPr>
                <w:rFonts w:ascii="Open Sans" w:hAnsi="Open Sans" w:cs="Open Sans"/>
                <w:sz w:val="18"/>
                <w:szCs w:val="20"/>
              </w:rPr>
              <w:t xml:space="preserve"> </w:t>
            </w:r>
          </w:p>
        </w:tc>
      </w:tr>
    </w:tbl>
    <w:p w:rsidR="009F1877" w:rsidRPr="00C04BDD" w:rsidRDefault="009F1877" w:rsidP="009F1877">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9F1877" w:rsidRPr="00C04BDD" w:rsidTr="007A0CF1">
        <w:tc>
          <w:tcPr>
            <w:tcW w:w="4248" w:type="dxa"/>
            <w:gridSpan w:val="2"/>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Gebruikte materialen</w:t>
            </w:r>
          </w:p>
        </w:tc>
        <w:tc>
          <w:tcPr>
            <w:tcW w:w="28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2266"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2266"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Artikelnummer</w:t>
            </w:r>
          </w:p>
        </w:tc>
        <w:tc>
          <w:tcPr>
            <w:tcW w:w="2265" w:type="dxa"/>
            <w:gridSpan w:val="2"/>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Aantal</w:t>
            </w:r>
          </w:p>
        </w:tc>
        <w:tc>
          <w:tcPr>
            <w:tcW w:w="2266"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w:t>
            </w:r>
          </w:p>
        </w:tc>
        <w:tc>
          <w:tcPr>
            <w:tcW w:w="2266"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Ingeleverd</w:t>
            </w: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2265" w:type="dxa"/>
          </w:tcPr>
          <w:p w:rsidR="009F1877" w:rsidRPr="00C04BDD" w:rsidRDefault="009F1877" w:rsidP="007A0CF1">
            <w:pPr>
              <w:jc w:val="left"/>
              <w:rPr>
                <w:rFonts w:ascii="Open Sans" w:hAnsi="Open Sans" w:cs="Open Sans"/>
                <w:b/>
                <w:sz w:val="18"/>
                <w:szCs w:val="20"/>
              </w:rPr>
            </w:pPr>
          </w:p>
        </w:tc>
        <w:tc>
          <w:tcPr>
            <w:tcW w:w="2265" w:type="dxa"/>
            <w:gridSpan w:val="2"/>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c>
          <w:tcPr>
            <w:tcW w:w="2266" w:type="dxa"/>
          </w:tcPr>
          <w:p w:rsidR="009F1877" w:rsidRPr="00C04BDD" w:rsidRDefault="009F1877" w:rsidP="007A0CF1">
            <w:pPr>
              <w:jc w:val="left"/>
              <w:rPr>
                <w:rFonts w:ascii="Open Sans" w:hAnsi="Open Sans" w:cs="Open Sans"/>
                <w:b/>
                <w:sz w:val="18"/>
                <w:szCs w:val="20"/>
              </w:rPr>
            </w:pPr>
          </w:p>
        </w:tc>
      </w:tr>
    </w:tbl>
    <w:p w:rsidR="009F1877" w:rsidRPr="00C04BDD" w:rsidRDefault="009F1877" w:rsidP="009F1877">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9F1877" w:rsidRPr="00C04BDD" w:rsidTr="007A0CF1">
        <w:tc>
          <w:tcPr>
            <w:tcW w:w="1812"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Urenstaat</w:t>
            </w:r>
          </w:p>
        </w:tc>
        <w:tc>
          <w:tcPr>
            <w:tcW w:w="1812" w:type="dxa"/>
            <w:gridSpan w:val="2"/>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1813"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c>
          <w:tcPr>
            <w:tcW w:w="3635"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Datum van</w:t>
            </w:r>
          </w:p>
        </w:tc>
        <w:tc>
          <w:tcPr>
            <w:tcW w:w="1812" w:type="dxa"/>
            <w:gridSpan w:val="2"/>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Datum tot</w:t>
            </w:r>
          </w:p>
        </w:tc>
        <w:tc>
          <w:tcPr>
            <w:tcW w:w="1813"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Gewerkte uren</w:t>
            </w:r>
          </w:p>
        </w:tc>
        <w:tc>
          <w:tcPr>
            <w:tcW w:w="3635" w:type="dxa"/>
            <w:tcBorders>
              <w:top w:val="single" w:sz="4" w:space="0" w:color="auto"/>
            </w:tcBorders>
            <w:shd w:val="clear" w:color="auto" w:fill="EDEDED" w:themeFill="accent3" w:themeFillTint="33"/>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Omschrijving</w:t>
            </w: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1812" w:type="dxa"/>
          </w:tcPr>
          <w:p w:rsidR="009F1877" w:rsidRPr="00C04BDD" w:rsidRDefault="009F1877" w:rsidP="007A0CF1">
            <w:pPr>
              <w:jc w:val="left"/>
              <w:rPr>
                <w:rFonts w:ascii="Open Sans" w:hAnsi="Open Sans" w:cs="Open Sans"/>
                <w:b/>
                <w:sz w:val="18"/>
                <w:szCs w:val="20"/>
              </w:rPr>
            </w:pPr>
          </w:p>
        </w:tc>
        <w:tc>
          <w:tcPr>
            <w:tcW w:w="1812" w:type="dxa"/>
            <w:gridSpan w:val="2"/>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tcPr>
          <w:p w:rsidR="009F1877" w:rsidRPr="00C04BDD" w:rsidRDefault="009F1877" w:rsidP="007A0CF1">
            <w:pPr>
              <w:jc w:val="left"/>
              <w:rPr>
                <w:rFonts w:ascii="Open Sans" w:hAnsi="Open Sans" w:cs="Open Sans"/>
                <w:b/>
                <w:sz w:val="18"/>
                <w:szCs w:val="20"/>
              </w:rPr>
            </w:pPr>
          </w:p>
        </w:tc>
      </w:tr>
      <w:tr w:rsidR="009F1877" w:rsidRPr="00C04BDD" w:rsidTr="007A0CF1">
        <w:tc>
          <w:tcPr>
            <w:tcW w:w="3261" w:type="dxa"/>
            <w:gridSpan w:val="2"/>
            <w:tcBorders>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Totaal aantal gewerkte uren:</w:t>
            </w:r>
          </w:p>
        </w:tc>
        <w:tc>
          <w:tcPr>
            <w:tcW w:w="363" w:type="dxa"/>
            <w:tcBorders>
              <w:left w:val="nil"/>
            </w:tcBorders>
          </w:tcPr>
          <w:p w:rsidR="009F1877" w:rsidRPr="00C04BDD" w:rsidRDefault="009F1877" w:rsidP="007A0CF1">
            <w:pPr>
              <w:jc w:val="left"/>
              <w:rPr>
                <w:rFonts w:ascii="Open Sans" w:hAnsi="Open Sans" w:cs="Open Sans"/>
                <w:b/>
                <w:sz w:val="18"/>
                <w:szCs w:val="20"/>
              </w:rPr>
            </w:pPr>
          </w:p>
        </w:tc>
        <w:tc>
          <w:tcPr>
            <w:tcW w:w="1813" w:type="dxa"/>
          </w:tcPr>
          <w:p w:rsidR="009F1877" w:rsidRPr="00C04BDD" w:rsidRDefault="009F1877" w:rsidP="007A0CF1">
            <w:pPr>
              <w:jc w:val="left"/>
              <w:rPr>
                <w:rFonts w:ascii="Open Sans" w:hAnsi="Open Sans" w:cs="Open Sans"/>
                <w:b/>
                <w:sz w:val="18"/>
                <w:szCs w:val="20"/>
              </w:rPr>
            </w:pPr>
          </w:p>
        </w:tc>
        <w:tc>
          <w:tcPr>
            <w:tcW w:w="3635" w:type="dxa"/>
            <w:shd w:val="clear" w:color="auto" w:fill="BFBFBF" w:themeFill="background1" w:themeFillShade="BF"/>
          </w:tcPr>
          <w:p w:rsidR="009F1877" w:rsidRPr="00C04BDD" w:rsidRDefault="009F1877" w:rsidP="007A0CF1">
            <w:pPr>
              <w:jc w:val="left"/>
              <w:rPr>
                <w:rFonts w:ascii="Open Sans" w:hAnsi="Open Sans" w:cs="Open Sans"/>
                <w:b/>
                <w:sz w:val="18"/>
                <w:szCs w:val="20"/>
              </w:rPr>
            </w:pPr>
          </w:p>
        </w:tc>
      </w:tr>
    </w:tbl>
    <w:p w:rsidR="009F1877" w:rsidRPr="00C04BDD" w:rsidRDefault="009F1877" w:rsidP="009F1877">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5807"/>
        <w:gridCol w:w="3255"/>
      </w:tblGrid>
      <w:tr w:rsidR="009F1877" w:rsidRPr="00C04BDD" w:rsidTr="007A0CF1">
        <w:tc>
          <w:tcPr>
            <w:tcW w:w="5807"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Accordering</w:t>
            </w:r>
          </w:p>
        </w:tc>
        <w:tc>
          <w:tcPr>
            <w:tcW w:w="3255" w:type="dxa"/>
            <w:tcBorders>
              <w:top w:val="nil"/>
              <w:left w:val="nil"/>
              <w:bottom w:val="single" w:sz="4" w:space="0" w:color="auto"/>
              <w:right w:val="nil"/>
            </w:tcBorders>
          </w:tcPr>
          <w:p w:rsidR="009F1877" w:rsidRPr="00C04BDD" w:rsidRDefault="009F1877" w:rsidP="007A0CF1">
            <w:pPr>
              <w:jc w:val="left"/>
              <w:rPr>
                <w:rFonts w:ascii="Open Sans" w:hAnsi="Open Sans" w:cs="Open Sans"/>
                <w:b/>
                <w:sz w:val="18"/>
                <w:szCs w:val="20"/>
              </w:rPr>
            </w:pPr>
          </w:p>
        </w:tc>
      </w:tr>
      <w:tr w:rsidR="009F1877" w:rsidRPr="00C04BDD" w:rsidTr="007A0CF1">
        <w:trPr>
          <w:trHeight w:val="1406"/>
        </w:trPr>
        <w:tc>
          <w:tcPr>
            <w:tcW w:w="5807" w:type="dxa"/>
            <w:tcBorders>
              <w:top w:val="single" w:sz="4" w:space="0" w:color="auto"/>
            </w:tcBorders>
          </w:tcPr>
          <w:p w:rsidR="009F1877" w:rsidRPr="00C04BDD" w:rsidRDefault="009F1877" w:rsidP="007A0CF1">
            <w:pPr>
              <w:jc w:val="left"/>
              <w:rPr>
                <w:rFonts w:ascii="Open Sans" w:hAnsi="Open Sans" w:cs="Open Sans"/>
                <w:sz w:val="18"/>
                <w:szCs w:val="20"/>
              </w:rPr>
            </w:pPr>
            <w:r w:rsidRPr="00C04BDD">
              <w:rPr>
                <w:rFonts w:ascii="Open Sans" w:hAnsi="Open Sans" w:cs="Open Sans"/>
                <w:sz w:val="18"/>
                <w:szCs w:val="20"/>
              </w:rPr>
              <w:t>Wij bevestigen dat bovengenoemde werknemer de activiteiten tot tevredenheid voor ons heeft verricht.</w:t>
            </w:r>
          </w:p>
        </w:tc>
        <w:tc>
          <w:tcPr>
            <w:tcW w:w="3255" w:type="dxa"/>
            <w:tcBorders>
              <w:top w:val="single" w:sz="4" w:space="0" w:color="auto"/>
            </w:tcBorders>
          </w:tcPr>
          <w:p w:rsidR="009F1877" w:rsidRPr="00C04BDD" w:rsidRDefault="009F1877" w:rsidP="007A0CF1">
            <w:pPr>
              <w:jc w:val="left"/>
              <w:rPr>
                <w:rFonts w:ascii="Open Sans" w:hAnsi="Open Sans" w:cs="Open Sans"/>
                <w:b/>
                <w:sz w:val="18"/>
                <w:szCs w:val="20"/>
              </w:rPr>
            </w:pPr>
            <w:r w:rsidRPr="00C04BDD">
              <w:rPr>
                <w:rFonts w:ascii="Open Sans" w:hAnsi="Open Sans" w:cs="Open Sans"/>
                <w:b/>
                <w:sz w:val="18"/>
                <w:szCs w:val="20"/>
              </w:rPr>
              <w:t>Paraaf opdrachtgever:</w:t>
            </w:r>
          </w:p>
        </w:tc>
      </w:tr>
    </w:tbl>
    <w:p w:rsidR="00D370A9" w:rsidRDefault="00D370A9" w:rsidP="0022237D">
      <w:pPr>
        <w:rPr>
          <w:rFonts w:ascii="Open Sans" w:hAnsi="Open Sans" w:cs="Open Sans"/>
          <w:b/>
          <w:sz w:val="20"/>
        </w:rPr>
      </w:pPr>
    </w:p>
    <w:p w:rsidR="00D370A9" w:rsidRDefault="00D370A9">
      <w:pPr>
        <w:spacing w:before="0" w:after="160" w:line="259" w:lineRule="auto"/>
        <w:jc w:val="left"/>
        <w:rPr>
          <w:rFonts w:ascii="Open Sans" w:hAnsi="Open Sans" w:cs="Open Sans"/>
          <w:b/>
          <w:sz w:val="20"/>
        </w:rPr>
      </w:pPr>
      <w:r>
        <w:rPr>
          <w:rFonts w:ascii="Open Sans" w:hAnsi="Open Sans" w:cs="Open Sans"/>
          <w:b/>
          <w:sz w:val="20"/>
        </w:rPr>
        <w:br w:type="page"/>
      </w:r>
    </w:p>
    <w:p w:rsidR="00D370A9" w:rsidRPr="00C04BDD" w:rsidRDefault="00D370A9" w:rsidP="00D370A9">
      <w:pPr>
        <w:pStyle w:val="Heading2"/>
        <w:jc w:val="left"/>
        <w:rPr>
          <w:rFonts w:ascii="Open Sans" w:hAnsi="Open Sans" w:cs="Open Sans"/>
          <w:sz w:val="24"/>
        </w:rPr>
      </w:pPr>
      <w:bookmarkStart w:id="66" w:name="_Toc5574033"/>
      <w:r w:rsidRPr="00C04BDD">
        <w:rPr>
          <w:rFonts w:ascii="Open Sans" w:hAnsi="Open Sans" w:cs="Open Sans"/>
          <w:sz w:val="24"/>
        </w:rPr>
        <w:lastRenderedPageBreak/>
        <w:t xml:space="preserve">Werkbon </w:t>
      </w:r>
      <w:r>
        <w:rPr>
          <w:rFonts w:ascii="Open Sans" w:hAnsi="Open Sans" w:cs="Open Sans"/>
          <w:sz w:val="24"/>
        </w:rPr>
        <w:t>6</w:t>
      </w:r>
      <w:r w:rsidRPr="00C04BDD">
        <w:rPr>
          <w:rFonts w:ascii="Open Sans" w:hAnsi="Open Sans" w:cs="Open Sans"/>
          <w:sz w:val="24"/>
        </w:rPr>
        <w:t xml:space="preserve"> – </w:t>
      </w:r>
      <w:r w:rsidR="00015351">
        <w:rPr>
          <w:rFonts w:ascii="Open Sans" w:hAnsi="Open Sans" w:cs="Open Sans"/>
          <w:sz w:val="24"/>
        </w:rPr>
        <w:t>Testen applicatie</w:t>
      </w:r>
      <w:bookmarkEnd w:id="66"/>
    </w:p>
    <w:p w:rsidR="00D370A9" w:rsidRPr="00C04BDD" w:rsidRDefault="00D370A9" w:rsidP="00D370A9">
      <w:pPr>
        <w:jc w:val="left"/>
        <w:rPr>
          <w:rFonts w:ascii="Open Sans" w:hAnsi="Open Sans" w:cs="Open Sans"/>
          <w:sz w:val="20"/>
        </w:rPr>
      </w:pPr>
    </w:p>
    <w:tbl>
      <w:tblPr>
        <w:tblStyle w:val="TableGrid"/>
        <w:tblW w:w="0" w:type="auto"/>
        <w:tblLook w:val="04A0" w:firstRow="1" w:lastRow="0" w:firstColumn="1" w:lastColumn="0" w:noHBand="0" w:noVBand="1"/>
      </w:tblPr>
      <w:tblGrid>
        <w:gridCol w:w="3114"/>
        <w:gridCol w:w="2977"/>
      </w:tblGrid>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Project- / bonnummer:</w:t>
            </w:r>
          </w:p>
        </w:tc>
        <w:tc>
          <w:tcPr>
            <w:tcW w:w="2977" w:type="dxa"/>
          </w:tcPr>
          <w:p w:rsidR="00D370A9" w:rsidRPr="00C04BDD" w:rsidRDefault="00D370A9" w:rsidP="00111C1A">
            <w:pPr>
              <w:jc w:val="left"/>
              <w:rPr>
                <w:rFonts w:ascii="Open Sans" w:hAnsi="Open Sans" w:cs="Open Sans"/>
                <w:sz w:val="18"/>
                <w:szCs w:val="20"/>
              </w:rPr>
            </w:pPr>
            <w:r>
              <w:rPr>
                <w:rFonts w:ascii="Open Sans" w:hAnsi="Open Sans" w:cs="Open Sans"/>
                <w:sz w:val="18"/>
                <w:szCs w:val="20"/>
              </w:rPr>
              <w:t>5.0</w:t>
            </w:r>
            <w:r>
              <w:rPr>
                <w:rFonts w:ascii="Open Sans" w:hAnsi="Open Sans" w:cs="Open Sans"/>
                <w:sz w:val="18"/>
                <w:szCs w:val="20"/>
              </w:rPr>
              <w:t>2</w:t>
            </w: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Omschrijving:</w:t>
            </w:r>
          </w:p>
        </w:tc>
        <w:tc>
          <w:tcPr>
            <w:tcW w:w="2977" w:type="dxa"/>
          </w:tcPr>
          <w:p w:rsidR="00D370A9" w:rsidRPr="00C04BDD" w:rsidRDefault="00BB684C" w:rsidP="00111C1A">
            <w:pPr>
              <w:jc w:val="left"/>
              <w:rPr>
                <w:rFonts w:ascii="Open Sans" w:hAnsi="Open Sans" w:cs="Open Sans"/>
                <w:sz w:val="18"/>
                <w:szCs w:val="20"/>
              </w:rPr>
            </w:pPr>
            <w:r>
              <w:rPr>
                <w:rFonts w:ascii="Open Sans" w:hAnsi="Open Sans" w:cs="Open Sans"/>
                <w:sz w:val="18"/>
                <w:szCs w:val="20"/>
              </w:rPr>
              <w:t>Testen applicatie</w:t>
            </w: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Werknemers:</w:t>
            </w:r>
          </w:p>
        </w:tc>
        <w:tc>
          <w:tcPr>
            <w:tcW w:w="2977" w:type="dxa"/>
          </w:tcPr>
          <w:p w:rsidR="00D370A9" w:rsidRPr="00C04BDD" w:rsidRDefault="00D370A9" w:rsidP="00111C1A">
            <w:pPr>
              <w:jc w:val="left"/>
              <w:rPr>
                <w:rFonts w:ascii="Open Sans" w:hAnsi="Open Sans" w:cs="Open Sans"/>
                <w:sz w:val="18"/>
                <w:szCs w:val="20"/>
              </w:rPr>
            </w:pP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Datum uitvoering:</w:t>
            </w:r>
          </w:p>
        </w:tc>
        <w:tc>
          <w:tcPr>
            <w:tcW w:w="2977" w:type="dxa"/>
          </w:tcPr>
          <w:p w:rsidR="00D370A9" w:rsidRPr="00C04BDD" w:rsidRDefault="00D370A9" w:rsidP="00111C1A">
            <w:pPr>
              <w:jc w:val="left"/>
              <w:rPr>
                <w:rFonts w:ascii="Open Sans" w:hAnsi="Open Sans" w:cs="Open Sans"/>
                <w:sz w:val="18"/>
                <w:szCs w:val="20"/>
              </w:rPr>
            </w:pPr>
          </w:p>
        </w:tc>
      </w:tr>
    </w:tbl>
    <w:p w:rsidR="00D370A9" w:rsidRPr="00C04BDD" w:rsidRDefault="00D370A9" w:rsidP="00D370A9">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3114"/>
        <w:gridCol w:w="5948"/>
      </w:tblGrid>
      <w:tr w:rsidR="00D370A9" w:rsidRPr="00C04BDD" w:rsidTr="00111C1A">
        <w:tc>
          <w:tcPr>
            <w:tcW w:w="3114"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Projectgroep:</w:t>
            </w:r>
          </w:p>
        </w:tc>
        <w:tc>
          <w:tcPr>
            <w:tcW w:w="5948" w:type="dxa"/>
            <w:tcBorders>
              <w:top w:val="nil"/>
              <w:left w:val="nil"/>
              <w:bottom w:val="single" w:sz="4" w:space="0" w:color="auto"/>
              <w:right w:val="nil"/>
            </w:tcBorders>
          </w:tcPr>
          <w:p w:rsidR="00D370A9" w:rsidRPr="00C04BDD" w:rsidRDefault="00D370A9" w:rsidP="00111C1A">
            <w:pPr>
              <w:jc w:val="left"/>
              <w:rPr>
                <w:rFonts w:ascii="Open Sans" w:hAnsi="Open Sans" w:cs="Open Sans"/>
                <w:sz w:val="18"/>
                <w:szCs w:val="20"/>
              </w:rPr>
            </w:pPr>
          </w:p>
        </w:tc>
      </w:tr>
      <w:tr w:rsidR="00D370A9" w:rsidRPr="00C04BDD" w:rsidTr="00111C1A">
        <w:tc>
          <w:tcPr>
            <w:tcW w:w="3114"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Naam:</w:t>
            </w:r>
          </w:p>
        </w:tc>
        <w:tc>
          <w:tcPr>
            <w:tcW w:w="5948" w:type="dxa"/>
            <w:tcBorders>
              <w:top w:val="single" w:sz="4" w:space="0" w:color="auto"/>
            </w:tcBorders>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Projectgroep X</w:t>
            </w: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Locatie:</w:t>
            </w:r>
          </w:p>
        </w:tc>
        <w:tc>
          <w:tcPr>
            <w:tcW w:w="5948" w:type="dxa"/>
          </w:tcPr>
          <w:p w:rsidR="00D370A9" w:rsidRPr="00C04BDD" w:rsidRDefault="00D370A9" w:rsidP="00111C1A">
            <w:pPr>
              <w:jc w:val="left"/>
              <w:rPr>
                <w:rFonts w:ascii="Open Sans" w:hAnsi="Open Sans" w:cs="Open Sans"/>
                <w:sz w:val="18"/>
                <w:szCs w:val="20"/>
              </w:rPr>
            </w:pP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Telefoon:</w:t>
            </w:r>
          </w:p>
        </w:tc>
        <w:tc>
          <w:tcPr>
            <w:tcW w:w="5948" w:type="dxa"/>
          </w:tcPr>
          <w:p w:rsidR="00D370A9" w:rsidRPr="00C04BDD" w:rsidRDefault="00D370A9" w:rsidP="00111C1A">
            <w:pPr>
              <w:jc w:val="left"/>
              <w:rPr>
                <w:rFonts w:ascii="Open Sans" w:hAnsi="Open Sans" w:cs="Open Sans"/>
                <w:sz w:val="18"/>
                <w:szCs w:val="20"/>
              </w:rPr>
            </w:pPr>
          </w:p>
        </w:tc>
      </w:tr>
    </w:tbl>
    <w:p w:rsidR="00D370A9" w:rsidRPr="00C04BDD" w:rsidRDefault="00D370A9" w:rsidP="00D370A9">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9062"/>
      </w:tblGrid>
      <w:tr w:rsidR="00D370A9" w:rsidRPr="00C04BDD" w:rsidTr="00111C1A">
        <w:tc>
          <w:tcPr>
            <w:tcW w:w="9062"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Omschrijving probleem/te verrichten werkzaamheden:</w:t>
            </w:r>
          </w:p>
        </w:tc>
      </w:tr>
      <w:tr w:rsidR="00D370A9" w:rsidRPr="00C04BDD" w:rsidTr="00111C1A">
        <w:trPr>
          <w:trHeight w:val="1106"/>
        </w:trPr>
        <w:tc>
          <w:tcPr>
            <w:tcW w:w="9062" w:type="dxa"/>
            <w:tcBorders>
              <w:top w:val="single" w:sz="4" w:space="0" w:color="auto"/>
            </w:tcBorders>
          </w:tcPr>
          <w:p w:rsidR="00D370A9" w:rsidRPr="00C04BDD" w:rsidRDefault="00E35130" w:rsidP="00111C1A">
            <w:pPr>
              <w:jc w:val="left"/>
              <w:rPr>
                <w:rFonts w:ascii="Open Sans" w:hAnsi="Open Sans" w:cs="Open Sans"/>
                <w:sz w:val="18"/>
                <w:szCs w:val="20"/>
              </w:rPr>
            </w:pPr>
            <w:r>
              <w:rPr>
                <w:rFonts w:ascii="Open Sans" w:hAnsi="Open Sans" w:cs="Open Sans"/>
                <w:sz w:val="18"/>
                <w:szCs w:val="20"/>
              </w:rPr>
              <w:t xml:space="preserve">Vraag aan je projectleider om dummy-data voor de applicatie. Met gebruik van deze dummy-data ga je de applicatie testen en uitwerken. </w:t>
            </w:r>
            <w:r w:rsidR="00D370A9" w:rsidRPr="00C04BDD">
              <w:rPr>
                <w:rFonts w:ascii="Open Sans" w:hAnsi="Open Sans" w:cs="Open Sans"/>
                <w:sz w:val="18"/>
                <w:szCs w:val="20"/>
              </w:rPr>
              <w:t xml:space="preserve"> </w:t>
            </w:r>
          </w:p>
        </w:tc>
      </w:tr>
    </w:tbl>
    <w:p w:rsidR="00D370A9" w:rsidRPr="00C04BDD" w:rsidRDefault="00D370A9" w:rsidP="00D370A9">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D370A9" w:rsidRPr="00C04BDD" w:rsidTr="00111C1A">
        <w:tc>
          <w:tcPr>
            <w:tcW w:w="4248" w:type="dxa"/>
            <w:gridSpan w:val="2"/>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Gebruikte materialen</w:t>
            </w:r>
          </w:p>
        </w:tc>
        <w:tc>
          <w:tcPr>
            <w:tcW w:w="282"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c>
          <w:tcPr>
            <w:tcW w:w="2266"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c>
          <w:tcPr>
            <w:tcW w:w="2266"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r>
      <w:tr w:rsidR="00D370A9" w:rsidRPr="00C04BDD" w:rsidTr="00111C1A">
        <w:tc>
          <w:tcPr>
            <w:tcW w:w="2265"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Artikelnummer</w:t>
            </w:r>
          </w:p>
        </w:tc>
        <w:tc>
          <w:tcPr>
            <w:tcW w:w="2265" w:type="dxa"/>
            <w:gridSpan w:val="2"/>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Aantal</w:t>
            </w:r>
          </w:p>
        </w:tc>
        <w:tc>
          <w:tcPr>
            <w:tcW w:w="2266"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Omschrijving</w:t>
            </w:r>
          </w:p>
        </w:tc>
        <w:tc>
          <w:tcPr>
            <w:tcW w:w="2266"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Ingeleverd</w:t>
            </w:r>
          </w:p>
        </w:tc>
      </w:tr>
      <w:tr w:rsidR="00D370A9" w:rsidRPr="00C04BDD" w:rsidTr="00111C1A">
        <w:tc>
          <w:tcPr>
            <w:tcW w:w="2265" w:type="dxa"/>
          </w:tcPr>
          <w:p w:rsidR="00D370A9" w:rsidRPr="00C04BDD" w:rsidRDefault="00D370A9" w:rsidP="00111C1A">
            <w:pPr>
              <w:jc w:val="left"/>
              <w:rPr>
                <w:rFonts w:ascii="Open Sans" w:hAnsi="Open Sans" w:cs="Open Sans"/>
                <w:b/>
                <w:sz w:val="18"/>
                <w:szCs w:val="20"/>
              </w:rPr>
            </w:pPr>
          </w:p>
        </w:tc>
        <w:tc>
          <w:tcPr>
            <w:tcW w:w="2265" w:type="dxa"/>
            <w:gridSpan w:val="2"/>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2265" w:type="dxa"/>
          </w:tcPr>
          <w:p w:rsidR="00D370A9" w:rsidRPr="00C04BDD" w:rsidRDefault="00D370A9" w:rsidP="00111C1A">
            <w:pPr>
              <w:jc w:val="left"/>
              <w:rPr>
                <w:rFonts w:ascii="Open Sans" w:hAnsi="Open Sans" w:cs="Open Sans"/>
                <w:b/>
                <w:sz w:val="18"/>
                <w:szCs w:val="20"/>
              </w:rPr>
            </w:pPr>
          </w:p>
        </w:tc>
        <w:tc>
          <w:tcPr>
            <w:tcW w:w="2265" w:type="dxa"/>
            <w:gridSpan w:val="2"/>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2265" w:type="dxa"/>
          </w:tcPr>
          <w:p w:rsidR="00D370A9" w:rsidRPr="00C04BDD" w:rsidRDefault="00D370A9" w:rsidP="00111C1A">
            <w:pPr>
              <w:jc w:val="left"/>
              <w:rPr>
                <w:rFonts w:ascii="Open Sans" w:hAnsi="Open Sans" w:cs="Open Sans"/>
                <w:b/>
                <w:sz w:val="18"/>
                <w:szCs w:val="20"/>
              </w:rPr>
            </w:pPr>
          </w:p>
        </w:tc>
        <w:tc>
          <w:tcPr>
            <w:tcW w:w="2265" w:type="dxa"/>
            <w:gridSpan w:val="2"/>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r>
    </w:tbl>
    <w:p w:rsidR="00D370A9" w:rsidRPr="00C04BDD" w:rsidRDefault="00D370A9" w:rsidP="00D370A9">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D370A9" w:rsidRPr="00C04BDD" w:rsidTr="00111C1A">
        <w:tc>
          <w:tcPr>
            <w:tcW w:w="1812"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Urenstaat</w:t>
            </w:r>
          </w:p>
        </w:tc>
        <w:tc>
          <w:tcPr>
            <w:tcW w:w="1812" w:type="dxa"/>
            <w:gridSpan w:val="2"/>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c>
          <w:tcPr>
            <w:tcW w:w="1813"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c>
          <w:tcPr>
            <w:tcW w:w="3635"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r>
      <w:tr w:rsidR="00D370A9" w:rsidRPr="00C04BDD" w:rsidTr="00111C1A">
        <w:tc>
          <w:tcPr>
            <w:tcW w:w="1812"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Datum van</w:t>
            </w:r>
          </w:p>
        </w:tc>
        <w:tc>
          <w:tcPr>
            <w:tcW w:w="1812" w:type="dxa"/>
            <w:gridSpan w:val="2"/>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Datum tot</w:t>
            </w:r>
          </w:p>
        </w:tc>
        <w:tc>
          <w:tcPr>
            <w:tcW w:w="1813"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Gewerkte uren</w:t>
            </w:r>
          </w:p>
        </w:tc>
        <w:tc>
          <w:tcPr>
            <w:tcW w:w="3635"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Omschrijving</w:t>
            </w:r>
          </w:p>
        </w:tc>
      </w:tr>
      <w:tr w:rsidR="00D370A9" w:rsidRPr="00C04BDD" w:rsidTr="00111C1A">
        <w:tc>
          <w:tcPr>
            <w:tcW w:w="1812" w:type="dxa"/>
          </w:tcPr>
          <w:p w:rsidR="00D370A9" w:rsidRPr="00C04BDD" w:rsidRDefault="00D370A9" w:rsidP="00111C1A">
            <w:pPr>
              <w:jc w:val="left"/>
              <w:rPr>
                <w:rFonts w:ascii="Open Sans" w:hAnsi="Open Sans" w:cs="Open Sans"/>
                <w:b/>
                <w:sz w:val="18"/>
                <w:szCs w:val="20"/>
              </w:rPr>
            </w:pPr>
          </w:p>
        </w:tc>
        <w:tc>
          <w:tcPr>
            <w:tcW w:w="1812" w:type="dxa"/>
            <w:gridSpan w:val="2"/>
          </w:tcPr>
          <w:p w:rsidR="00D370A9" w:rsidRPr="00C04BDD" w:rsidRDefault="00D370A9" w:rsidP="00111C1A">
            <w:pPr>
              <w:jc w:val="left"/>
              <w:rPr>
                <w:rFonts w:ascii="Open Sans" w:hAnsi="Open Sans" w:cs="Open Sans"/>
                <w:b/>
                <w:sz w:val="18"/>
                <w:szCs w:val="20"/>
              </w:rPr>
            </w:pPr>
          </w:p>
        </w:tc>
        <w:tc>
          <w:tcPr>
            <w:tcW w:w="1813" w:type="dxa"/>
          </w:tcPr>
          <w:p w:rsidR="00D370A9" w:rsidRPr="00C04BDD" w:rsidRDefault="00D370A9" w:rsidP="00111C1A">
            <w:pPr>
              <w:jc w:val="left"/>
              <w:rPr>
                <w:rFonts w:ascii="Open Sans" w:hAnsi="Open Sans" w:cs="Open Sans"/>
                <w:b/>
                <w:sz w:val="18"/>
                <w:szCs w:val="20"/>
              </w:rPr>
            </w:pPr>
          </w:p>
        </w:tc>
        <w:tc>
          <w:tcPr>
            <w:tcW w:w="3635"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1812" w:type="dxa"/>
          </w:tcPr>
          <w:p w:rsidR="00D370A9" w:rsidRPr="00C04BDD" w:rsidRDefault="00D370A9" w:rsidP="00111C1A">
            <w:pPr>
              <w:jc w:val="left"/>
              <w:rPr>
                <w:rFonts w:ascii="Open Sans" w:hAnsi="Open Sans" w:cs="Open Sans"/>
                <w:b/>
                <w:sz w:val="18"/>
                <w:szCs w:val="20"/>
              </w:rPr>
            </w:pPr>
          </w:p>
        </w:tc>
        <w:tc>
          <w:tcPr>
            <w:tcW w:w="1812" w:type="dxa"/>
            <w:gridSpan w:val="2"/>
          </w:tcPr>
          <w:p w:rsidR="00D370A9" w:rsidRPr="00C04BDD" w:rsidRDefault="00D370A9" w:rsidP="00111C1A">
            <w:pPr>
              <w:jc w:val="left"/>
              <w:rPr>
                <w:rFonts w:ascii="Open Sans" w:hAnsi="Open Sans" w:cs="Open Sans"/>
                <w:b/>
                <w:sz w:val="18"/>
                <w:szCs w:val="20"/>
              </w:rPr>
            </w:pPr>
          </w:p>
        </w:tc>
        <w:tc>
          <w:tcPr>
            <w:tcW w:w="1813" w:type="dxa"/>
          </w:tcPr>
          <w:p w:rsidR="00D370A9" w:rsidRPr="00C04BDD" w:rsidRDefault="00D370A9" w:rsidP="00111C1A">
            <w:pPr>
              <w:jc w:val="left"/>
              <w:rPr>
                <w:rFonts w:ascii="Open Sans" w:hAnsi="Open Sans" w:cs="Open Sans"/>
                <w:b/>
                <w:sz w:val="18"/>
                <w:szCs w:val="20"/>
              </w:rPr>
            </w:pPr>
          </w:p>
        </w:tc>
        <w:tc>
          <w:tcPr>
            <w:tcW w:w="3635"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1812" w:type="dxa"/>
          </w:tcPr>
          <w:p w:rsidR="00D370A9" w:rsidRPr="00C04BDD" w:rsidRDefault="00D370A9" w:rsidP="00111C1A">
            <w:pPr>
              <w:jc w:val="left"/>
              <w:rPr>
                <w:rFonts w:ascii="Open Sans" w:hAnsi="Open Sans" w:cs="Open Sans"/>
                <w:b/>
                <w:sz w:val="18"/>
                <w:szCs w:val="20"/>
              </w:rPr>
            </w:pPr>
          </w:p>
        </w:tc>
        <w:tc>
          <w:tcPr>
            <w:tcW w:w="1812" w:type="dxa"/>
            <w:gridSpan w:val="2"/>
          </w:tcPr>
          <w:p w:rsidR="00D370A9" w:rsidRPr="00C04BDD" w:rsidRDefault="00D370A9" w:rsidP="00111C1A">
            <w:pPr>
              <w:jc w:val="left"/>
              <w:rPr>
                <w:rFonts w:ascii="Open Sans" w:hAnsi="Open Sans" w:cs="Open Sans"/>
                <w:b/>
                <w:sz w:val="18"/>
                <w:szCs w:val="20"/>
              </w:rPr>
            </w:pPr>
          </w:p>
        </w:tc>
        <w:tc>
          <w:tcPr>
            <w:tcW w:w="1813" w:type="dxa"/>
          </w:tcPr>
          <w:p w:rsidR="00D370A9" w:rsidRPr="00C04BDD" w:rsidRDefault="00D370A9" w:rsidP="00111C1A">
            <w:pPr>
              <w:jc w:val="left"/>
              <w:rPr>
                <w:rFonts w:ascii="Open Sans" w:hAnsi="Open Sans" w:cs="Open Sans"/>
                <w:b/>
                <w:sz w:val="18"/>
                <w:szCs w:val="20"/>
              </w:rPr>
            </w:pPr>
          </w:p>
        </w:tc>
        <w:tc>
          <w:tcPr>
            <w:tcW w:w="3635"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3261" w:type="dxa"/>
            <w:gridSpan w:val="2"/>
            <w:tcBorders>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Totaal aantal gewerkte uren:</w:t>
            </w:r>
          </w:p>
        </w:tc>
        <w:tc>
          <w:tcPr>
            <w:tcW w:w="363" w:type="dxa"/>
            <w:tcBorders>
              <w:left w:val="nil"/>
            </w:tcBorders>
          </w:tcPr>
          <w:p w:rsidR="00D370A9" w:rsidRPr="00C04BDD" w:rsidRDefault="00D370A9" w:rsidP="00111C1A">
            <w:pPr>
              <w:jc w:val="left"/>
              <w:rPr>
                <w:rFonts w:ascii="Open Sans" w:hAnsi="Open Sans" w:cs="Open Sans"/>
                <w:b/>
                <w:sz w:val="18"/>
                <w:szCs w:val="20"/>
              </w:rPr>
            </w:pPr>
          </w:p>
        </w:tc>
        <w:tc>
          <w:tcPr>
            <w:tcW w:w="1813" w:type="dxa"/>
          </w:tcPr>
          <w:p w:rsidR="00D370A9" w:rsidRPr="00C04BDD" w:rsidRDefault="00D370A9" w:rsidP="00111C1A">
            <w:pPr>
              <w:jc w:val="left"/>
              <w:rPr>
                <w:rFonts w:ascii="Open Sans" w:hAnsi="Open Sans" w:cs="Open Sans"/>
                <w:b/>
                <w:sz w:val="18"/>
                <w:szCs w:val="20"/>
              </w:rPr>
            </w:pPr>
          </w:p>
        </w:tc>
        <w:tc>
          <w:tcPr>
            <w:tcW w:w="3635" w:type="dxa"/>
            <w:shd w:val="clear" w:color="auto" w:fill="BFBFBF" w:themeFill="background1" w:themeFillShade="BF"/>
          </w:tcPr>
          <w:p w:rsidR="00D370A9" w:rsidRPr="00C04BDD" w:rsidRDefault="00D370A9" w:rsidP="00111C1A">
            <w:pPr>
              <w:jc w:val="left"/>
              <w:rPr>
                <w:rFonts w:ascii="Open Sans" w:hAnsi="Open Sans" w:cs="Open Sans"/>
                <w:b/>
                <w:sz w:val="18"/>
                <w:szCs w:val="20"/>
              </w:rPr>
            </w:pPr>
          </w:p>
        </w:tc>
      </w:tr>
    </w:tbl>
    <w:p w:rsidR="00D370A9" w:rsidRPr="00C04BDD" w:rsidRDefault="00D370A9" w:rsidP="00D370A9">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5807"/>
        <w:gridCol w:w="3255"/>
      </w:tblGrid>
      <w:tr w:rsidR="00D370A9" w:rsidRPr="00C04BDD" w:rsidTr="00111C1A">
        <w:tc>
          <w:tcPr>
            <w:tcW w:w="5807"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Accordering</w:t>
            </w:r>
          </w:p>
        </w:tc>
        <w:tc>
          <w:tcPr>
            <w:tcW w:w="3255"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r>
      <w:tr w:rsidR="00D370A9" w:rsidRPr="00C04BDD" w:rsidTr="00111C1A">
        <w:trPr>
          <w:trHeight w:val="1406"/>
        </w:trPr>
        <w:tc>
          <w:tcPr>
            <w:tcW w:w="5807" w:type="dxa"/>
            <w:tcBorders>
              <w:top w:val="single" w:sz="4" w:space="0" w:color="auto"/>
            </w:tcBorders>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Wij bevestigen dat bovengenoemde werknemer de activiteiten tot tevredenheid voor ons heeft verricht.</w:t>
            </w:r>
          </w:p>
        </w:tc>
        <w:tc>
          <w:tcPr>
            <w:tcW w:w="3255" w:type="dxa"/>
            <w:tcBorders>
              <w:top w:val="single" w:sz="4" w:space="0" w:color="auto"/>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Paraaf opdrachtgever:</w:t>
            </w:r>
          </w:p>
        </w:tc>
      </w:tr>
    </w:tbl>
    <w:p w:rsidR="00D370A9" w:rsidRDefault="00D370A9" w:rsidP="0022237D">
      <w:pPr>
        <w:rPr>
          <w:rFonts w:ascii="Open Sans" w:hAnsi="Open Sans" w:cs="Open Sans"/>
          <w:b/>
          <w:sz w:val="20"/>
        </w:rPr>
      </w:pPr>
    </w:p>
    <w:p w:rsidR="00D370A9" w:rsidRDefault="00D370A9">
      <w:pPr>
        <w:spacing w:before="0" w:after="160" w:line="259" w:lineRule="auto"/>
        <w:jc w:val="left"/>
        <w:rPr>
          <w:rFonts w:ascii="Open Sans" w:hAnsi="Open Sans" w:cs="Open Sans"/>
          <w:b/>
          <w:sz w:val="20"/>
        </w:rPr>
      </w:pPr>
      <w:r>
        <w:rPr>
          <w:rFonts w:ascii="Open Sans" w:hAnsi="Open Sans" w:cs="Open Sans"/>
          <w:b/>
          <w:sz w:val="20"/>
        </w:rPr>
        <w:br w:type="page"/>
      </w:r>
    </w:p>
    <w:p w:rsidR="00D370A9" w:rsidRPr="00C04BDD" w:rsidRDefault="00D370A9" w:rsidP="00D370A9">
      <w:pPr>
        <w:pStyle w:val="Heading2"/>
        <w:jc w:val="left"/>
        <w:rPr>
          <w:rFonts w:ascii="Open Sans" w:hAnsi="Open Sans" w:cs="Open Sans"/>
          <w:sz w:val="24"/>
        </w:rPr>
      </w:pPr>
      <w:bookmarkStart w:id="67" w:name="_Toc5574034"/>
      <w:r w:rsidRPr="00C04BDD">
        <w:rPr>
          <w:rFonts w:ascii="Open Sans" w:hAnsi="Open Sans" w:cs="Open Sans"/>
          <w:sz w:val="24"/>
        </w:rPr>
        <w:lastRenderedPageBreak/>
        <w:t xml:space="preserve">Werkbon </w:t>
      </w:r>
      <w:r>
        <w:rPr>
          <w:rFonts w:ascii="Open Sans" w:hAnsi="Open Sans" w:cs="Open Sans"/>
          <w:sz w:val="24"/>
        </w:rPr>
        <w:t>7</w:t>
      </w:r>
      <w:r w:rsidRPr="00C04BDD">
        <w:rPr>
          <w:rFonts w:ascii="Open Sans" w:hAnsi="Open Sans" w:cs="Open Sans"/>
          <w:sz w:val="24"/>
        </w:rPr>
        <w:t xml:space="preserve"> – </w:t>
      </w:r>
      <w:r w:rsidR="00F51CB6">
        <w:rPr>
          <w:rFonts w:ascii="Open Sans" w:hAnsi="Open Sans" w:cs="Open Sans"/>
          <w:sz w:val="24"/>
        </w:rPr>
        <w:t>Opleveren applicatie</w:t>
      </w:r>
      <w:bookmarkEnd w:id="67"/>
    </w:p>
    <w:p w:rsidR="00D370A9" w:rsidRPr="00C04BDD" w:rsidRDefault="00D370A9" w:rsidP="00D370A9">
      <w:pPr>
        <w:jc w:val="left"/>
        <w:rPr>
          <w:rFonts w:ascii="Open Sans" w:hAnsi="Open Sans" w:cs="Open Sans"/>
          <w:sz w:val="20"/>
        </w:rPr>
      </w:pPr>
    </w:p>
    <w:tbl>
      <w:tblPr>
        <w:tblStyle w:val="TableGrid"/>
        <w:tblW w:w="0" w:type="auto"/>
        <w:tblLook w:val="04A0" w:firstRow="1" w:lastRow="0" w:firstColumn="1" w:lastColumn="0" w:noHBand="0" w:noVBand="1"/>
      </w:tblPr>
      <w:tblGrid>
        <w:gridCol w:w="3114"/>
        <w:gridCol w:w="2977"/>
      </w:tblGrid>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Project- / bonnummer:</w:t>
            </w:r>
          </w:p>
        </w:tc>
        <w:tc>
          <w:tcPr>
            <w:tcW w:w="2977" w:type="dxa"/>
          </w:tcPr>
          <w:p w:rsidR="00D370A9" w:rsidRPr="00C04BDD" w:rsidRDefault="00D370A9" w:rsidP="00111C1A">
            <w:pPr>
              <w:jc w:val="left"/>
              <w:rPr>
                <w:rFonts w:ascii="Open Sans" w:hAnsi="Open Sans" w:cs="Open Sans"/>
                <w:sz w:val="18"/>
                <w:szCs w:val="20"/>
              </w:rPr>
            </w:pPr>
            <w:r>
              <w:rPr>
                <w:rFonts w:ascii="Open Sans" w:hAnsi="Open Sans" w:cs="Open Sans"/>
                <w:sz w:val="18"/>
                <w:szCs w:val="20"/>
              </w:rPr>
              <w:t>5.0</w:t>
            </w:r>
            <w:r>
              <w:rPr>
                <w:rFonts w:ascii="Open Sans" w:hAnsi="Open Sans" w:cs="Open Sans"/>
                <w:sz w:val="18"/>
                <w:szCs w:val="20"/>
              </w:rPr>
              <w:t>3</w:t>
            </w: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Omschrijving:</w:t>
            </w:r>
          </w:p>
        </w:tc>
        <w:tc>
          <w:tcPr>
            <w:tcW w:w="2977" w:type="dxa"/>
          </w:tcPr>
          <w:p w:rsidR="00D370A9" w:rsidRPr="00C04BDD" w:rsidRDefault="00BA117D" w:rsidP="00111C1A">
            <w:pPr>
              <w:jc w:val="left"/>
              <w:rPr>
                <w:rFonts w:ascii="Open Sans" w:hAnsi="Open Sans" w:cs="Open Sans"/>
                <w:sz w:val="18"/>
                <w:szCs w:val="20"/>
              </w:rPr>
            </w:pPr>
            <w:r>
              <w:rPr>
                <w:rFonts w:ascii="Open Sans" w:hAnsi="Open Sans" w:cs="Open Sans"/>
                <w:sz w:val="18"/>
                <w:szCs w:val="20"/>
              </w:rPr>
              <w:t>Opleveren applicatie</w:t>
            </w: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Werknemers:</w:t>
            </w:r>
          </w:p>
        </w:tc>
        <w:tc>
          <w:tcPr>
            <w:tcW w:w="2977" w:type="dxa"/>
          </w:tcPr>
          <w:p w:rsidR="00D370A9" w:rsidRPr="00C04BDD" w:rsidRDefault="00D370A9" w:rsidP="00111C1A">
            <w:pPr>
              <w:jc w:val="left"/>
              <w:rPr>
                <w:rFonts w:ascii="Open Sans" w:hAnsi="Open Sans" w:cs="Open Sans"/>
                <w:sz w:val="18"/>
                <w:szCs w:val="20"/>
              </w:rPr>
            </w:pP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Datum uitvoering:</w:t>
            </w:r>
          </w:p>
        </w:tc>
        <w:tc>
          <w:tcPr>
            <w:tcW w:w="2977" w:type="dxa"/>
          </w:tcPr>
          <w:p w:rsidR="00D370A9" w:rsidRPr="00C04BDD" w:rsidRDefault="00D370A9" w:rsidP="00111C1A">
            <w:pPr>
              <w:jc w:val="left"/>
              <w:rPr>
                <w:rFonts w:ascii="Open Sans" w:hAnsi="Open Sans" w:cs="Open Sans"/>
                <w:sz w:val="18"/>
                <w:szCs w:val="20"/>
              </w:rPr>
            </w:pPr>
          </w:p>
        </w:tc>
      </w:tr>
    </w:tbl>
    <w:p w:rsidR="00D370A9" w:rsidRPr="00C04BDD" w:rsidRDefault="00D370A9" w:rsidP="00D370A9">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3114"/>
        <w:gridCol w:w="5948"/>
      </w:tblGrid>
      <w:tr w:rsidR="00D370A9" w:rsidRPr="00C04BDD" w:rsidTr="00111C1A">
        <w:tc>
          <w:tcPr>
            <w:tcW w:w="3114"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Projectgroep:</w:t>
            </w:r>
          </w:p>
        </w:tc>
        <w:tc>
          <w:tcPr>
            <w:tcW w:w="5948" w:type="dxa"/>
            <w:tcBorders>
              <w:top w:val="nil"/>
              <w:left w:val="nil"/>
              <w:bottom w:val="single" w:sz="4" w:space="0" w:color="auto"/>
              <w:right w:val="nil"/>
            </w:tcBorders>
          </w:tcPr>
          <w:p w:rsidR="00D370A9" w:rsidRPr="00C04BDD" w:rsidRDefault="00D370A9" w:rsidP="00111C1A">
            <w:pPr>
              <w:jc w:val="left"/>
              <w:rPr>
                <w:rFonts w:ascii="Open Sans" w:hAnsi="Open Sans" w:cs="Open Sans"/>
                <w:sz w:val="18"/>
                <w:szCs w:val="20"/>
              </w:rPr>
            </w:pPr>
          </w:p>
        </w:tc>
      </w:tr>
      <w:tr w:rsidR="00D370A9" w:rsidRPr="00C04BDD" w:rsidTr="00111C1A">
        <w:tc>
          <w:tcPr>
            <w:tcW w:w="3114"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Naam:</w:t>
            </w:r>
          </w:p>
        </w:tc>
        <w:tc>
          <w:tcPr>
            <w:tcW w:w="5948" w:type="dxa"/>
            <w:tcBorders>
              <w:top w:val="single" w:sz="4" w:space="0" w:color="auto"/>
            </w:tcBorders>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Projectgroep X</w:t>
            </w: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Locatie:</w:t>
            </w:r>
          </w:p>
        </w:tc>
        <w:tc>
          <w:tcPr>
            <w:tcW w:w="5948" w:type="dxa"/>
          </w:tcPr>
          <w:p w:rsidR="00D370A9" w:rsidRPr="00C04BDD" w:rsidRDefault="00D370A9" w:rsidP="00111C1A">
            <w:pPr>
              <w:jc w:val="left"/>
              <w:rPr>
                <w:rFonts w:ascii="Open Sans" w:hAnsi="Open Sans" w:cs="Open Sans"/>
                <w:sz w:val="18"/>
                <w:szCs w:val="20"/>
              </w:rPr>
            </w:pPr>
          </w:p>
        </w:tc>
      </w:tr>
      <w:tr w:rsidR="00D370A9" w:rsidRPr="00C04BDD" w:rsidTr="00111C1A">
        <w:tc>
          <w:tcPr>
            <w:tcW w:w="3114" w:type="dxa"/>
            <w:shd w:val="clear" w:color="auto" w:fill="EDEDED" w:themeFill="accent3" w:themeFillTint="33"/>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Telefoon:</w:t>
            </w:r>
          </w:p>
        </w:tc>
        <w:tc>
          <w:tcPr>
            <w:tcW w:w="5948" w:type="dxa"/>
          </w:tcPr>
          <w:p w:rsidR="00D370A9" w:rsidRPr="00C04BDD" w:rsidRDefault="00D370A9" w:rsidP="00111C1A">
            <w:pPr>
              <w:jc w:val="left"/>
              <w:rPr>
                <w:rFonts w:ascii="Open Sans" w:hAnsi="Open Sans" w:cs="Open Sans"/>
                <w:sz w:val="18"/>
                <w:szCs w:val="20"/>
              </w:rPr>
            </w:pPr>
          </w:p>
        </w:tc>
      </w:tr>
    </w:tbl>
    <w:p w:rsidR="00D370A9" w:rsidRPr="00C04BDD" w:rsidRDefault="00D370A9" w:rsidP="00D370A9">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9062"/>
      </w:tblGrid>
      <w:tr w:rsidR="00D370A9" w:rsidRPr="00C04BDD" w:rsidTr="00111C1A">
        <w:tc>
          <w:tcPr>
            <w:tcW w:w="9062"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Omschrijving probleem/te verrichten werkzaamheden:</w:t>
            </w:r>
          </w:p>
        </w:tc>
      </w:tr>
      <w:tr w:rsidR="00D370A9" w:rsidRPr="00C04BDD" w:rsidTr="00111C1A">
        <w:trPr>
          <w:trHeight w:val="1106"/>
        </w:trPr>
        <w:tc>
          <w:tcPr>
            <w:tcW w:w="9062" w:type="dxa"/>
            <w:tcBorders>
              <w:top w:val="single" w:sz="4" w:space="0" w:color="auto"/>
            </w:tcBorders>
          </w:tcPr>
          <w:p w:rsidR="00D370A9" w:rsidRPr="00C04BDD" w:rsidRDefault="00053FCF" w:rsidP="00111C1A">
            <w:pPr>
              <w:jc w:val="left"/>
              <w:rPr>
                <w:rFonts w:ascii="Open Sans" w:hAnsi="Open Sans" w:cs="Open Sans"/>
                <w:sz w:val="18"/>
                <w:szCs w:val="20"/>
              </w:rPr>
            </w:pPr>
            <w:r>
              <w:rPr>
                <w:rFonts w:ascii="Open Sans" w:hAnsi="Open Sans" w:cs="Open Sans"/>
                <w:sz w:val="18"/>
                <w:szCs w:val="20"/>
              </w:rPr>
              <w:t>Wanneer je tevreden bent met het resultaat van de uitwerking/test met dummy-data dan mag je de applicatie opleveren bij de projectleider.</w:t>
            </w:r>
            <w:r w:rsidR="005512E9">
              <w:rPr>
                <w:rFonts w:ascii="Open Sans" w:hAnsi="Open Sans" w:cs="Open Sans"/>
                <w:sz w:val="18"/>
                <w:szCs w:val="20"/>
              </w:rPr>
              <w:t xml:space="preserve"> De applicatie is nu klaar voor gebruik.</w:t>
            </w:r>
          </w:p>
        </w:tc>
      </w:tr>
    </w:tbl>
    <w:p w:rsidR="00D370A9" w:rsidRPr="00C04BDD" w:rsidRDefault="00D370A9" w:rsidP="00D370A9">
      <w:pPr>
        <w:jc w:val="left"/>
        <w:rPr>
          <w:rFonts w:ascii="Open Sans" w:hAnsi="Open Sans" w:cs="Open Sans"/>
          <w:sz w:val="18"/>
          <w:szCs w:val="20"/>
        </w:rPr>
      </w:pPr>
    </w:p>
    <w:tbl>
      <w:tblPr>
        <w:tblStyle w:val="TableGrid"/>
        <w:tblW w:w="0" w:type="auto"/>
        <w:tblLook w:val="04A0" w:firstRow="1" w:lastRow="0" w:firstColumn="1" w:lastColumn="0" w:noHBand="0" w:noVBand="1"/>
      </w:tblPr>
      <w:tblGrid>
        <w:gridCol w:w="2265"/>
        <w:gridCol w:w="1983"/>
        <w:gridCol w:w="282"/>
        <w:gridCol w:w="2266"/>
        <w:gridCol w:w="2266"/>
      </w:tblGrid>
      <w:tr w:rsidR="00D370A9" w:rsidRPr="00C04BDD" w:rsidTr="00111C1A">
        <w:tc>
          <w:tcPr>
            <w:tcW w:w="4248" w:type="dxa"/>
            <w:gridSpan w:val="2"/>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Gebruikte materialen</w:t>
            </w:r>
          </w:p>
        </w:tc>
        <w:tc>
          <w:tcPr>
            <w:tcW w:w="282"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c>
          <w:tcPr>
            <w:tcW w:w="2266"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c>
          <w:tcPr>
            <w:tcW w:w="2266"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r>
      <w:tr w:rsidR="00D370A9" w:rsidRPr="00C04BDD" w:rsidTr="00111C1A">
        <w:tc>
          <w:tcPr>
            <w:tcW w:w="2265"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Artikelnummer</w:t>
            </w:r>
          </w:p>
        </w:tc>
        <w:tc>
          <w:tcPr>
            <w:tcW w:w="2265" w:type="dxa"/>
            <w:gridSpan w:val="2"/>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Aantal</w:t>
            </w:r>
          </w:p>
        </w:tc>
        <w:tc>
          <w:tcPr>
            <w:tcW w:w="2266"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Omschrijving</w:t>
            </w:r>
          </w:p>
        </w:tc>
        <w:tc>
          <w:tcPr>
            <w:tcW w:w="2266"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Ingeleverd</w:t>
            </w:r>
          </w:p>
        </w:tc>
      </w:tr>
      <w:tr w:rsidR="00D370A9" w:rsidRPr="00C04BDD" w:rsidTr="00111C1A">
        <w:tc>
          <w:tcPr>
            <w:tcW w:w="2265" w:type="dxa"/>
          </w:tcPr>
          <w:p w:rsidR="00D370A9" w:rsidRPr="00C04BDD" w:rsidRDefault="00D370A9" w:rsidP="00111C1A">
            <w:pPr>
              <w:jc w:val="left"/>
              <w:rPr>
                <w:rFonts w:ascii="Open Sans" w:hAnsi="Open Sans" w:cs="Open Sans"/>
                <w:b/>
                <w:sz w:val="18"/>
                <w:szCs w:val="20"/>
              </w:rPr>
            </w:pPr>
          </w:p>
        </w:tc>
        <w:tc>
          <w:tcPr>
            <w:tcW w:w="2265" w:type="dxa"/>
            <w:gridSpan w:val="2"/>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2265" w:type="dxa"/>
          </w:tcPr>
          <w:p w:rsidR="00D370A9" w:rsidRPr="00C04BDD" w:rsidRDefault="00D370A9" w:rsidP="00111C1A">
            <w:pPr>
              <w:jc w:val="left"/>
              <w:rPr>
                <w:rFonts w:ascii="Open Sans" w:hAnsi="Open Sans" w:cs="Open Sans"/>
                <w:b/>
                <w:sz w:val="18"/>
                <w:szCs w:val="20"/>
              </w:rPr>
            </w:pPr>
          </w:p>
        </w:tc>
        <w:tc>
          <w:tcPr>
            <w:tcW w:w="2265" w:type="dxa"/>
            <w:gridSpan w:val="2"/>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2265" w:type="dxa"/>
          </w:tcPr>
          <w:p w:rsidR="00D370A9" w:rsidRPr="00C04BDD" w:rsidRDefault="00D370A9" w:rsidP="00111C1A">
            <w:pPr>
              <w:jc w:val="left"/>
              <w:rPr>
                <w:rFonts w:ascii="Open Sans" w:hAnsi="Open Sans" w:cs="Open Sans"/>
                <w:b/>
                <w:sz w:val="18"/>
                <w:szCs w:val="20"/>
              </w:rPr>
            </w:pPr>
          </w:p>
        </w:tc>
        <w:tc>
          <w:tcPr>
            <w:tcW w:w="2265" w:type="dxa"/>
            <w:gridSpan w:val="2"/>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c>
          <w:tcPr>
            <w:tcW w:w="2266" w:type="dxa"/>
          </w:tcPr>
          <w:p w:rsidR="00D370A9" w:rsidRPr="00C04BDD" w:rsidRDefault="00D370A9" w:rsidP="00111C1A">
            <w:pPr>
              <w:jc w:val="left"/>
              <w:rPr>
                <w:rFonts w:ascii="Open Sans" w:hAnsi="Open Sans" w:cs="Open Sans"/>
                <w:b/>
                <w:sz w:val="18"/>
                <w:szCs w:val="20"/>
              </w:rPr>
            </w:pPr>
          </w:p>
        </w:tc>
      </w:tr>
    </w:tbl>
    <w:p w:rsidR="00D370A9" w:rsidRPr="00C04BDD" w:rsidRDefault="00D370A9" w:rsidP="00D370A9">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1812"/>
        <w:gridCol w:w="1449"/>
        <w:gridCol w:w="363"/>
        <w:gridCol w:w="1813"/>
        <w:gridCol w:w="3635"/>
      </w:tblGrid>
      <w:tr w:rsidR="00D370A9" w:rsidRPr="00C04BDD" w:rsidTr="00111C1A">
        <w:tc>
          <w:tcPr>
            <w:tcW w:w="1812"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Urenstaat</w:t>
            </w:r>
          </w:p>
        </w:tc>
        <w:tc>
          <w:tcPr>
            <w:tcW w:w="1812" w:type="dxa"/>
            <w:gridSpan w:val="2"/>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c>
          <w:tcPr>
            <w:tcW w:w="1813"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c>
          <w:tcPr>
            <w:tcW w:w="3635"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r>
      <w:tr w:rsidR="00D370A9" w:rsidRPr="00C04BDD" w:rsidTr="00111C1A">
        <w:tc>
          <w:tcPr>
            <w:tcW w:w="1812"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Datum van</w:t>
            </w:r>
          </w:p>
        </w:tc>
        <w:tc>
          <w:tcPr>
            <w:tcW w:w="1812" w:type="dxa"/>
            <w:gridSpan w:val="2"/>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Datum tot</w:t>
            </w:r>
          </w:p>
        </w:tc>
        <w:tc>
          <w:tcPr>
            <w:tcW w:w="1813"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Gewerkte uren</w:t>
            </w:r>
          </w:p>
        </w:tc>
        <w:tc>
          <w:tcPr>
            <w:tcW w:w="3635" w:type="dxa"/>
            <w:tcBorders>
              <w:top w:val="single" w:sz="4" w:space="0" w:color="auto"/>
            </w:tcBorders>
            <w:shd w:val="clear" w:color="auto" w:fill="EDEDED" w:themeFill="accent3" w:themeFillTint="33"/>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Omschrijving</w:t>
            </w:r>
          </w:p>
        </w:tc>
      </w:tr>
      <w:tr w:rsidR="00D370A9" w:rsidRPr="00C04BDD" w:rsidTr="00111C1A">
        <w:tc>
          <w:tcPr>
            <w:tcW w:w="1812" w:type="dxa"/>
          </w:tcPr>
          <w:p w:rsidR="00D370A9" w:rsidRPr="00C04BDD" w:rsidRDefault="00D370A9" w:rsidP="00111C1A">
            <w:pPr>
              <w:jc w:val="left"/>
              <w:rPr>
                <w:rFonts w:ascii="Open Sans" w:hAnsi="Open Sans" w:cs="Open Sans"/>
                <w:b/>
                <w:sz w:val="18"/>
                <w:szCs w:val="20"/>
              </w:rPr>
            </w:pPr>
          </w:p>
        </w:tc>
        <w:tc>
          <w:tcPr>
            <w:tcW w:w="1812" w:type="dxa"/>
            <w:gridSpan w:val="2"/>
          </w:tcPr>
          <w:p w:rsidR="00D370A9" w:rsidRPr="00C04BDD" w:rsidRDefault="00D370A9" w:rsidP="00111C1A">
            <w:pPr>
              <w:jc w:val="left"/>
              <w:rPr>
                <w:rFonts w:ascii="Open Sans" w:hAnsi="Open Sans" w:cs="Open Sans"/>
                <w:b/>
                <w:sz w:val="18"/>
                <w:szCs w:val="20"/>
              </w:rPr>
            </w:pPr>
          </w:p>
        </w:tc>
        <w:tc>
          <w:tcPr>
            <w:tcW w:w="1813" w:type="dxa"/>
          </w:tcPr>
          <w:p w:rsidR="00D370A9" w:rsidRPr="00C04BDD" w:rsidRDefault="00D370A9" w:rsidP="00111C1A">
            <w:pPr>
              <w:jc w:val="left"/>
              <w:rPr>
                <w:rFonts w:ascii="Open Sans" w:hAnsi="Open Sans" w:cs="Open Sans"/>
                <w:b/>
                <w:sz w:val="18"/>
                <w:szCs w:val="20"/>
              </w:rPr>
            </w:pPr>
          </w:p>
        </w:tc>
        <w:tc>
          <w:tcPr>
            <w:tcW w:w="3635"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1812" w:type="dxa"/>
          </w:tcPr>
          <w:p w:rsidR="00D370A9" w:rsidRPr="00C04BDD" w:rsidRDefault="00D370A9" w:rsidP="00111C1A">
            <w:pPr>
              <w:jc w:val="left"/>
              <w:rPr>
                <w:rFonts w:ascii="Open Sans" w:hAnsi="Open Sans" w:cs="Open Sans"/>
                <w:b/>
                <w:sz w:val="18"/>
                <w:szCs w:val="20"/>
              </w:rPr>
            </w:pPr>
          </w:p>
        </w:tc>
        <w:tc>
          <w:tcPr>
            <w:tcW w:w="1812" w:type="dxa"/>
            <w:gridSpan w:val="2"/>
          </w:tcPr>
          <w:p w:rsidR="00D370A9" w:rsidRPr="00C04BDD" w:rsidRDefault="00D370A9" w:rsidP="00111C1A">
            <w:pPr>
              <w:jc w:val="left"/>
              <w:rPr>
                <w:rFonts w:ascii="Open Sans" w:hAnsi="Open Sans" w:cs="Open Sans"/>
                <w:b/>
                <w:sz w:val="18"/>
                <w:szCs w:val="20"/>
              </w:rPr>
            </w:pPr>
          </w:p>
        </w:tc>
        <w:tc>
          <w:tcPr>
            <w:tcW w:w="1813" w:type="dxa"/>
          </w:tcPr>
          <w:p w:rsidR="00D370A9" w:rsidRPr="00C04BDD" w:rsidRDefault="00D370A9" w:rsidP="00111C1A">
            <w:pPr>
              <w:jc w:val="left"/>
              <w:rPr>
                <w:rFonts w:ascii="Open Sans" w:hAnsi="Open Sans" w:cs="Open Sans"/>
                <w:b/>
                <w:sz w:val="18"/>
                <w:szCs w:val="20"/>
              </w:rPr>
            </w:pPr>
          </w:p>
        </w:tc>
        <w:tc>
          <w:tcPr>
            <w:tcW w:w="3635"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1812" w:type="dxa"/>
          </w:tcPr>
          <w:p w:rsidR="00D370A9" w:rsidRPr="00C04BDD" w:rsidRDefault="00D370A9" w:rsidP="00111C1A">
            <w:pPr>
              <w:jc w:val="left"/>
              <w:rPr>
                <w:rFonts w:ascii="Open Sans" w:hAnsi="Open Sans" w:cs="Open Sans"/>
                <w:b/>
                <w:sz w:val="18"/>
                <w:szCs w:val="20"/>
              </w:rPr>
            </w:pPr>
          </w:p>
        </w:tc>
        <w:tc>
          <w:tcPr>
            <w:tcW w:w="1812" w:type="dxa"/>
            <w:gridSpan w:val="2"/>
          </w:tcPr>
          <w:p w:rsidR="00D370A9" w:rsidRPr="00C04BDD" w:rsidRDefault="00D370A9" w:rsidP="00111C1A">
            <w:pPr>
              <w:jc w:val="left"/>
              <w:rPr>
                <w:rFonts w:ascii="Open Sans" w:hAnsi="Open Sans" w:cs="Open Sans"/>
                <w:b/>
                <w:sz w:val="18"/>
                <w:szCs w:val="20"/>
              </w:rPr>
            </w:pPr>
          </w:p>
        </w:tc>
        <w:tc>
          <w:tcPr>
            <w:tcW w:w="1813" w:type="dxa"/>
          </w:tcPr>
          <w:p w:rsidR="00D370A9" w:rsidRPr="00C04BDD" w:rsidRDefault="00D370A9" w:rsidP="00111C1A">
            <w:pPr>
              <w:jc w:val="left"/>
              <w:rPr>
                <w:rFonts w:ascii="Open Sans" w:hAnsi="Open Sans" w:cs="Open Sans"/>
                <w:b/>
                <w:sz w:val="18"/>
                <w:szCs w:val="20"/>
              </w:rPr>
            </w:pPr>
          </w:p>
        </w:tc>
        <w:tc>
          <w:tcPr>
            <w:tcW w:w="3635" w:type="dxa"/>
          </w:tcPr>
          <w:p w:rsidR="00D370A9" w:rsidRPr="00C04BDD" w:rsidRDefault="00D370A9" w:rsidP="00111C1A">
            <w:pPr>
              <w:jc w:val="left"/>
              <w:rPr>
                <w:rFonts w:ascii="Open Sans" w:hAnsi="Open Sans" w:cs="Open Sans"/>
                <w:b/>
                <w:sz w:val="18"/>
                <w:szCs w:val="20"/>
              </w:rPr>
            </w:pPr>
          </w:p>
        </w:tc>
      </w:tr>
      <w:tr w:rsidR="00D370A9" w:rsidRPr="00C04BDD" w:rsidTr="00111C1A">
        <w:tc>
          <w:tcPr>
            <w:tcW w:w="3261" w:type="dxa"/>
            <w:gridSpan w:val="2"/>
            <w:tcBorders>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Totaal aantal gewerkte uren:</w:t>
            </w:r>
          </w:p>
        </w:tc>
        <w:tc>
          <w:tcPr>
            <w:tcW w:w="363" w:type="dxa"/>
            <w:tcBorders>
              <w:left w:val="nil"/>
            </w:tcBorders>
          </w:tcPr>
          <w:p w:rsidR="00D370A9" w:rsidRPr="00C04BDD" w:rsidRDefault="00D370A9" w:rsidP="00111C1A">
            <w:pPr>
              <w:jc w:val="left"/>
              <w:rPr>
                <w:rFonts w:ascii="Open Sans" w:hAnsi="Open Sans" w:cs="Open Sans"/>
                <w:b/>
                <w:sz w:val="18"/>
                <w:szCs w:val="20"/>
              </w:rPr>
            </w:pPr>
          </w:p>
        </w:tc>
        <w:tc>
          <w:tcPr>
            <w:tcW w:w="1813" w:type="dxa"/>
          </w:tcPr>
          <w:p w:rsidR="00D370A9" w:rsidRPr="00C04BDD" w:rsidRDefault="00D370A9" w:rsidP="00111C1A">
            <w:pPr>
              <w:jc w:val="left"/>
              <w:rPr>
                <w:rFonts w:ascii="Open Sans" w:hAnsi="Open Sans" w:cs="Open Sans"/>
                <w:b/>
                <w:sz w:val="18"/>
                <w:szCs w:val="20"/>
              </w:rPr>
            </w:pPr>
          </w:p>
        </w:tc>
        <w:tc>
          <w:tcPr>
            <w:tcW w:w="3635" w:type="dxa"/>
            <w:shd w:val="clear" w:color="auto" w:fill="BFBFBF" w:themeFill="background1" w:themeFillShade="BF"/>
          </w:tcPr>
          <w:p w:rsidR="00D370A9" w:rsidRPr="00C04BDD" w:rsidRDefault="00D370A9" w:rsidP="00111C1A">
            <w:pPr>
              <w:jc w:val="left"/>
              <w:rPr>
                <w:rFonts w:ascii="Open Sans" w:hAnsi="Open Sans" w:cs="Open Sans"/>
                <w:b/>
                <w:sz w:val="18"/>
                <w:szCs w:val="20"/>
              </w:rPr>
            </w:pPr>
          </w:p>
        </w:tc>
      </w:tr>
    </w:tbl>
    <w:p w:rsidR="00D370A9" w:rsidRPr="00C04BDD" w:rsidRDefault="00D370A9" w:rsidP="00D370A9">
      <w:pPr>
        <w:jc w:val="left"/>
        <w:rPr>
          <w:rFonts w:ascii="Open Sans" w:hAnsi="Open Sans" w:cs="Open Sans"/>
          <w:b/>
          <w:sz w:val="18"/>
          <w:szCs w:val="20"/>
        </w:rPr>
      </w:pPr>
    </w:p>
    <w:tbl>
      <w:tblPr>
        <w:tblStyle w:val="TableGrid"/>
        <w:tblW w:w="0" w:type="auto"/>
        <w:tblLook w:val="04A0" w:firstRow="1" w:lastRow="0" w:firstColumn="1" w:lastColumn="0" w:noHBand="0" w:noVBand="1"/>
      </w:tblPr>
      <w:tblGrid>
        <w:gridCol w:w="5807"/>
        <w:gridCol w:w="3255"/>
      </w:tblGrid>
      <w:tr w:rsidR="00D370A9" w:rsidRPr="00C04BDD" w:rsidTr="00111C1A">
        <w:tc>
          <w:tcPr>
            <w:tcW w:w="5807"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Accordering</w:t>
            </w:r>
          </w:p>
        </w:tc>
        <w:tc>
          <w:tcPr>
            <w:tcW w:w="3255" w:type="dxa"/>
            <w:tcBorders>
              <w:top w:val="nil"/>
              <w:left w:val="nil"/>
              <w:bottom w:val="single" w:sz="4" w:space="0" w:color="auto"/>
              <w:right w:val="nil"/>
            </w:tcBorders>
          </w:tcPr>
          <w:p w:rsidR="00D370A9" w:rsidRPr="00C04BDD" w:rsidRDefault="00D370A9" w:rsidP="00111C1A">
            <w:pPr>
              <w:jc w:val="left"/>
              <w:rPr>
                <w:rFonts w:ascii="Open Sans" w:hAnsi="Open Sans" w:cs="Open Sans"/>
                <w:b/>
                <w:sz w:val="18"/>
                <w:szCs w:val="20"/>
              </w:rPr>
            </w:pPr>
          </w:p>
        </w:tc>
      </w:tr>
      <w:tr w:rsidR="00D370A9" w:rsidRPr="00C04BDD" w:rsidTr="00111C1A">
        <w:trPr>
          <w:trHeight w:val="1406"/>
        </w:trPr>
        <w:tc>
          <w:tcPr>
            <w:tcW w:w="5807" w:type="dxa"/>
            <w:tcBorders>
              <w:top w:val="single" w:sz="4" w:space="0" w:color="auto"/>
            </w:tcBorders>
          </w:tcPr>
          <w:p w:rsidR="00D370A9" w:rsidRPr="00C04BDD" w:rsidRDefault="00D370A9" w:rsidP="00111C1A">
            <w:pPr>
              <w:jc w:val="left"/>
              <w:rPr>
                <w:rFonts w:ascii="Open Sans" w:hAnsi="Open Sans" w:cs="Open Sans"/>
                <w:sz w:val="18"/>
                <w:szCs w:val="20"/>
              </w:rPr>
            </w:pPr>
            <w:r w:rsidRPr="00C04BDD">
              <w:rPr>
                <w:rFonts w:ascii="Open Sans" w:hAnsi="Open Sans" w:cs="Open Sans"/>
                <w:sz w:val="18"/>
                <w:szCs w:val="20"/>
              </w:rPr>
              <w:t>Wij bevestigen dat bovengenoemde werknemer de activiteiten tot tevredenheid voor ons heeft verricht.</w:t>
            </w:r>
          </w:p>
        </w:tc>
        <w:tc>
          <w:tcPr>
            <w:tcW w:w="3255" w:type="dxa"/>
            <w:tcBorders>
              <w:top w:val="single" w:sz="4" w:space="0" w:color="auto"/>
            </w:tcBorders>
          </w:tcPr>
          <w:p w:rsidR="00D370A9" w:rsidRPr="00C04BDD" w:rsidRDefault="00D370A9" w:rsidP="00111C1A">
            <w:pPr>
              <w:jc w:val="left"/>
              <w:rPr>
                <w:rFonts w:ascii="Open Sans" w:hAnsi="Open Sans" w:cs="Open Sans"/>
                <w:b/>
                <w:sz w:val="18"/>
                <w:szCs w:val="20"/>
              </w:rPr>
            </w:pPr>
            <w:r w:rsidRPr="00C04BDD">
              <w:rPr>
                <w:rFonts w:ascii="Open Sans" w:hAnsi="Open Sans" w:cs="Open Sans"/>
                <w:b/>
                <w:sz w:val="18"/>
                <w:szCs w:val="20"/>
              </w:rPr>
              <w:t>Paraaf opdrachtgever:</w:t>
            </w:r>
          </w:p>
        </w:tc>
      </w:tr>
    </w:tbl>
    <w:p w:rsidR="009F1877" w:rsidRPr="00C04BDD" w:rsidRDefault="009F1877" w:rsidP="0022237D">
      <w:pPr>
        <w:rPr>
          <w:rFonts w:ascii="Open Sans" w:hAnsi="Open Sans" w:cs="Open Sans"/>
          <w:b/>
          <w:sz w:val="20"/>
        </w:rPr>
      </w:pPr>
    </w:p>
    <w:sectPr w:rsidR="009F1877" w:rsidRPr="00C04BD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18BD" w:rsidRDefault="001418BD" w:rsidP="00D52D40">
      <w:pPr>
        <w:spacing w:before="0" w:after="0"/>
      </w:pPr>
      <w:r>
        <w:separator/>
      </w:r>
    </w:p>
  </w:endnote>
  <w:endnote w:type="continuationSeparator" w:id="0">
    <w:p w:rsidR="001418BD" w:rsidRDefault="001418BD" w:rsidP="00D52D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18BD" w:rsidRDefault="001418BD" w:rsidP="00D52D40">
      <w:pPr>
        <w:spacing w:before="0" w:after="0"/>
      </w:pPr>
      <w:r>
        <w:separator/>
      </w:r>
    </w:p>
  </w:footnote>
  <w:footnote w:type="continuationSeparator" w:id="0">
    <w:p w:rsidR="001418BD" w:rsidRDefault="001418BD" w:rsidP="00D52D4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CB82C58C">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43A0B094">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9DC4EB9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C7743E88">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45D42EAE">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2D3A6892">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4AE46E70">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3498FCE6">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B9488050">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D9E22B88">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852ED6A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624A37A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CB10BE2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072D07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04FEF1A8">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582A967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C186AC6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A2872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5"/>
    <w:multiLevelType w:val="hybridMultilevel"/>
    <w:tmpl w:val="00000005"/>
    <w:lvl w:ilvl="0" w:tplc="602625E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2DA4D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D6A151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8E8896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1EE0EF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A08159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6C0D2E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57631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1948EC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7"/>
    <w:multiLevelType w:val="hybridMultilevel"/>
    <w:tmpl w:val="00000007"/>
    <w:lvl w:ilvl="0" w:tplc="F78409B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CF8DC1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918964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C809C7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820560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0F0CBC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A1639A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4F6318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BC480B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0000008"/>
    <w:multiLevelType w:val="hybridMultilevel"/>
    <w:tmpl w:val="00000008"/>
    <w:lvl w:ilvl="0" w:tplc="8796EB9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CAB2B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078398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236D7E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3C472E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646CB0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12808B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5564A6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4A2C9A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09"/>
    <w:multiLevelType w:val="hybridMultilevel"/>
    <w:tmpl w:val="00000009"/>
    <w:lvl w:ilvl="0" w:tplc="AACCC30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D14777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CA6AAA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3D488A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E1A49D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2E826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B04859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5E0E91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696F14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0A"/>
    <w:multiLevelType w:val="hybridMultilevel"/>
    <w:tmpl w:val="0000000A"/>
    <w:lvl w:ilvl="0" w:tplc="ADCE256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75CCA5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8210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29CE77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804E0F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458B3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98CC1A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E0FD9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D620AF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E926C4"/>
    <w:multiLevelType w:val="hybridMultilevel"/>
    <w:tmpl w:val="D068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0CA47AE"/>
    <w:multiLevelType w:val="hybridMultilevel"/>
    <w:tmpl w:val="7D56DE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9A258C"/>
    <w:multiLevelType w:val="hybridMultilevel"/>
    <w:tmpl w:val="29DE91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2C0DD1"/>
    <w:multiLevelType w:val="hybridMultilevel"/>
    <w:tmpl w:val="742AC9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F301A7"/>
    <w:multiLevelType w:val="hybridMultilevel"/>
    <w:tmpl w:val="17847BF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27FA51A4"/>
    <w:multiLevelType w:val="hybridMultilevel"/>
    <w:tmpl w:val="6FE081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ADC1210"/>
    <w:multiLevelType w:val="hybridMultilevel"/>
    <w:tmpl w:val="4C9A2A6C"/>
    <w:lvl w:ilvl="0" w:tplc="6F7EA65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E7D0944"/>
    <w:multiLevelType w:val="hybridMultilevel"/>
    <w:tmpl w:val="5F7454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0D74101"/>
    <w:multiLevelType w:val="hybridMultilevel"/>
    <w:tmpl w:val="E24886A8"/>
    <w:lvl w:ilvl="0" w:tplc="6F7EA65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22B1DBE"/>
    <w:multiLevelType w:val="hybridMultilevel"/>
    <w:tmpl w:val="63D2F3AC"/>
    <w:lvl w:ilvl="0" w:tplc="04130015">
      <w:start w:val="1"/>
      <w:numFmt w:val="upperLetter"/>
      <w:lvlText w:val="%1."/>
      <w:lvlJc w:val="left"/>
      <w:pPr>
        <w:ind w:left="1425" w:hanging="360"/>
      </w:p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16"/>
  </w:num>
  <w:num w:numId="10">
    <w:abstractNumId w:val="15"/>
  </w:num>
  <w:num w:numId="11">
    <w:abstractNumId w:val="8"/>
  </w:num>
  <w:num w:numId="12">
    <w:abstractNumId w:val="13"/>
  </w:num>
  <w:num w:numId="13">
    <w:abstractNumId w:val="12"/>
  </w:num>
  <w:num w:numId="14">
    <w:abstractNumId w:val="9"/>
  </w:num>
  <w:num w:numId="15">
    <w:abstractNumId w:val="1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16"/>
    <w:rsid w:val="00002D31"/>
    <w:rsid w:val="00015351"/>
    <w:rsid w:val="000278F5"/>
    <w:rsid w:val="0004000C"/>
    <w:rsid w:val="000418FE"/>
    <w:rsid w:val="00053FCF"/>
    <w:rsid w:val="00061433"/>
    <w:rsid w:val="00081277"/>
    <w:rsid w:val="00092ABB"/>
    <w:rsid w:val="00092C15"/>
    <w:rsid w:val="000C148C"/>
    <w:rsid w:val="000C35ED"/>
    <w:rsid w:val="000C455B"/>
    <w:rsid w:val="000C6A9F"/>
    <w:rsid w:val="000D06E8"/>
    <w:rsid w:val="000D7F3A"/>
    <w:rsid w:val="000F6F7F"/>
    <w:rsid w:val="0010127C"/>
    <w:rsid w:val="00137177"/>
    <w:rsid w:val="001418BD"/>
    <w:rsid w:val="00157F36"/>
    <w:rsid w:val="0016482C"/>
    <w:rsid w:val="00180369"/>
    <w:rsid w:val="00184A0A"/>
    <w:rsid w:val="00186C47"/>
    <w:rsid w:val="001938E8"/>
    <w:rsid w:val="00197E24"/>
    <w:rsid w:val="001A5993"/>
    <w:rsid w:val="001B0DF9"/>
    <w:rsid w:val="001C434C"/>
    <w:rsid w:val="001C452F"/>
    <w:rsid w:val="001D39AC"/>
    <w:rsid w:val="001E31EE"/>
    <w:rsid w:val="001F00BC"/>
    <w:rsid w:val="00210A48"/>
    <w:rsid w:val="00211B67"/>
    <w:rsid w:val="0022237D"/>
    <w:rsid w:val="00223D1D"/>
    <w:rsid w:val="00225C1C"/>
    <w:rsid w:val="002275E8"/>
    <w:rsid w:val="00233FCC"/>
    <w:rsid w:val="0025317E"/>
    <w:rsid w:val="002656D3"/>
    <w:rsid w:val="002678DF"/>
    <w:rsid w:val="00291A82"/>
    <w:rsid w:val="00294A73"/>
    <w:rsid w:val="002A1B69"/>
    <w:rsid w:val="002A1E32"/>
    <w:rsid w:val="002A57B5"/>
    <w:rsid w:val="002C7086"/>
    <w:rsid w:val="002F2C6A"/>
    <w:rsid w:val="002F7FB0"/>
    <w:rsid w:val="003142D7"/>
    <w:rsid w:val="003244D8"/>
    <w:rsid w:val="003330AB"/>
    <w:rsid w:val="00337095"/>
    <w:rsid w:val="00340BCC"/>
    <w:rsid w:val="003451F5"/>
    <w:rsid w:val="00345E8D"/>
    <w:rsid w:val="003510DD"/>
    <w:rsid w:val="00360929"/>
    <w:rsid w:val="003660C7"/>
    <w:rsid w:val="0036629F"/>
    <w:rsid w:val="00372268"/>
    <w:rsid w:val="00372DDD"/>
    <w:rsid w:val="00377520"/>
    <w:rsid w:val="00386C94"/>
    <w:rsid w:val="00394B80"/>
    <w:rsid w:val="003A1B2C"/>
    <w:rsid w:val="003D4742"/>
    <w:rsid w:val="00421CB1"/>
    <w:rsid w:val="004324E3"/>
    <w:rsid w:val="004370A8"/>
    <w:rsid w:val="004446DB"/>
    <w:rsid w:val="00445A3E"/>
    <w:rsid w:val="00457DF4"/>
    <w:rsid w:val="00465E81"/>
    <w:rsid w:val="00485CEB"/>
    <w:rsid w:val="004863AC"/>
    <w:rsid w:val="00487E18"/>
    <w:rsid w:val="004B6429"/>
    <w:rsid w:val="004F14CB"/>
    <w:rsid w:val="004F14E2"/>
    <w:rsid w:val="004F2E0C"/>
    <w:rsid w:val="004F34BD"/>
    <w:rsid w:val="00542AEE"/>
    <w:rsid w:val="005512E9"/>
    <w:rsid w:val="00566DA4"/>
    <w:rsid w:val="005765A3"/>
    <w:rsid w:val="00594439"/>
    <w:rsid w:val="005A4F61"/>
    <w:rsid w:val="005B4CA5"/>
    <w:rsid w:val="005C4B82"/>
    <w:rsid w:val="005D2DAE"/>
    <w:rsid w:val="005E2101"/>
    <w:rsid w:val="005F1E1E"/>
    <w:rsid w:val="00641FCF"/>
    <w:rsid w:val="00661F5A"/>
    <w:rsid w:val="0067486C"/>
    <w:rsid w:val="00681B81"/>
    <w:rsid w:val="006859C0"/>
    <w:rsid w:val="00697E26"/>
    <w:rsid w:val="006B1240"/>
    <w:rsid w:val="006B6FE8"/>
    <w:rsid w:val="006D33DD"/>
    <w:rsid w:val="006F23B8"/>
    <w:rsid w:val="006F267B"/>
    <w:rsid w:val="006F2AA8"/>
    <w:rsid w:val="00730132"/>
    <w:rsid w:val="007603E2"/>
    <w:rsid w:val="00762DDF"/>
    <w:rsid w:val="00782561"/>
    <w:rsid w:val="00792A77"/>
    <w:rsid w:val="00793950"/>
    <w:rsid w:val="007A0CF1"/>
    <w:rsid w:val="007B06F7"/>
    <w:rsid w:val="007B6DFD"/>
    <w:rsid w:val="007C21A4"/>
    <w:rsid w:val="007C4125"/>
    <w:rsid w:val="007D2FBA"/>
    <w:rsid w:val="007D6E7B"/>
    <w:rsid w:val="007E3E28"/>
    <w:rsid w:val="007F27FB"/>
    <w:rsid w:val="008076B3"/>
    <w:rsid w:val="00817A64"/>
    <w:rsid w:val="0082011D"/>
    <w:rsid w:val="00821118"/>
    <w:rsid w:val="00824A82"/>
    <w:rsid w:val="00834525"/>
    <w:rsid w:val="0083541F"/>
    <w:rsid w:val="0084184C"/>
    <w:rsid w:val="00842F0D"/>
    <w:rsid w:val="00845943"/>
    <w:rsid w:val="008556A6"/>
    <w:rsid w:val="008727AD"/>
    <w:rsid w:val="008A007A"/>
    <w:rsid w:val="008C33CD"/>
    <w:rsid w:val="008D4C09"/>
    <w:rsid w:val="008D55BF"/>
    <w:rsid w:val="009025E7"/>
    <w:rsid w:val="009073DC"/>
    <w:rsid w:val="0090761A"/>
    <w:rsid w:val="00912600"/>
    <w:rsid w:val="00924972"/>
    <w:rsid w:val="00941A3D"/>
    <w:rsid w:val="00970B48"/>
    <w:rsid w:val="00984A67"/>
    <w:rsid w:val="00987DE8"/>
    <w:rsid w:val="009A0AF9"/>
    <w:rsid w:val="009A2C7B"/>
    <w:rsid w:val="009B0A28"/>
    <w:rsid w:val="009B18C8"/>
    <w:rsid w:val="009C33FD"/>
    <w:rsid w:val="009C5F66"/>
    <w:rsid w:val="009C78A8"/>
    <w:rsid w:val="009D5975"/>
    <w:rsid w:val="009F1877"/>
    <w:rsid w:val="00A04B4A"/>
    <w:rsid w:val="00A1045E"/>
    <w:rsid w:val="00A30635"/>
    <w:rsid w:val="00A44176"/>
    <w:rsid w:val="00A535DD"/>
    <w:rsid w:val="00A549DE"/>
    <w:rsid w:val="00A56D1C"/>
    <w:rsid w:val="00A6022B"/>
    <w:rsid w:val="00A63B1A"/>
    <w:rsid w:val="00A737D1"/>
    <w:rsid w:val="00A83F05"/>
    <w:rsid w:val="00A85C12"/>
    <w:rsid w:val="00A91B10"/>
    <w:rsid w:val="00A9447B"/>
    <w:rsid w:val="00AB2698"/>
    <w:rsid w:val="00AB56E8"/>
    <w:rsid w:val="00AD0725"/>
    <w:rsid w:val="00AE28FC"/>
    <w:rsid w:val="00B0395E"/>
    <w:rsid w:val="00B0783F"/>
    <w:rsid w:val="00B157AD"/>
    <w:rsid w:val="00B17B40"/>
    <w:rsid w:val="00B26CFE"/>
    <w:rsid w:val="00B42533"/>
    <w:rsid w:val="00B64E0D"/>
    <w:rsid w:val="00B67769"/>
    <w:rsid w:val="00B8289E"/>
    <w:rsid w:val="00B93FD7"/>
    <w:rsid w:val="00B9532C"/>
    <w:rsid w:val="00BA117D"/>
    <w:rsid w:val="00BA213B"/>
    <w:rsid w:val="00BA3AEC"/>
    <w:rsid w:val="00BA717E"/>
    <w:rsid w:val="00BB1B89"/>
    <w:rsid w:val="00BB2A1A"/>
    <w:rsid w:val="00BB2F07"/>
    <w:rsid w:val="00BB6444"/>
    <w:rsid w:val="00BB684C"/>
    <w:rsid w:val="00BD1070"/>
    <w:rsid w:val="00C0153A"/>
    <w:rsid w:val="00C03A40"/>
    <w:rsid w:val="00C04BDD"/>
    <w:rsid w:val="00C14BD4"/>
    <w:rsid w:val="00C32EC5"/>
    <w:rsid w:val="00C4132F"/>
    <w:rsid w:val="00C575A2"/>
    <w:rsid w:val="00C92ECD"/>
    <w:rsid w:val="00C93DAE"/>
    <w:rsid w:val="00CA0DE1"/>
    <w:rsid w:val="00CB57FB"/>
    <w:rsid w:val="00CC23CB"/>
    <w:rsid w:val="00CE0D54"/>
    <w:rsid w:val="00CF1164"/>
    <w:rsid w:val="00CF69A6"/>
    <w:rsid w:val="00D073D6"/>
    <w:rsid w:val="00D13442"/>
    <w:rsid w:val="00D225ED"/>
    <w:rsid w:val="00D24330"/>
    <w:rsid w:val="00D32F15"/>
    <w:rsid w:val="00D354F2"/>
    <w:rsid w:val="00D368F5"/>
    <w:rsid w:val="00D370A9"/>
    <w:rsid w:val="00D518A6"/>
    <w:rsid w:val="00D52D40"/>
    <w:rsid w:val="00D54724"/>
    <w:rsid w:val="00D8214F"/>
    <w:rsid w:val="00D910A0"/>
    <w:rsid w:val="00DA52DD"/>
    <w:rsid w:val="00DB1AAE"/>
    <w:rsid w:val="00DB47A5"/>
    <w:rsid w:val="00DB6495"/>
    <w:rsid w:val="00DC1801"/>
    <w:rsid w:val="00DE1708"/>
    <w:rsid w:val="00DF2A82"/>
    <w:rsid w:val="00DF359B"/>
    <w:rsid w:val="00DF4F31"/>
    <w:rsid w:val="00E102C6"/>
    <w:rsid w:val="00E122D0"/>
    <w:rsid w:val="00E124AB"/>
    <w:rsid w:val="00E1579F"/>
    <w:rsid w:val="00E15C55"/>
    <w:rsid w:val="00E21B61"/>
    <w:rsid w:val="00E32115"/>
    <w:rsid w:val="00E35130"/>
    <w:rsid w:val="00E35B8A"/>
    <w:rsid w:val="00E35E0A"/>
    <w:rsid w:val="00E360FD"/>
    <w:rsid w:val="00E401AD"/>
    <w:rsid w:val="00E444E2"/>
    <w:rsid w:val="00E87820"/>
    <w:rsid w:val="00E87CEA"/>
    <w:rsid w:val="00E912D0"/>
    <w:rsid w:val="00E9746F"/>
    <w:rsid w:val="00EB7C69"/>
    <w:rsid w:val="00ED45D1"/>
    <w:rsid w:val="00EE246C"/>
    <w:rsid w:val="00EF1B16"/>
    <w:rsid w:val="00EF5ED3"/>
    <w:rsid w:val="00F119D7"/>
    <w:rsid w:val="00F45F63"/>
    <w:rsid w:val="00F473FD"/>
    <w:rsid w:val="00F51CB6"/>
    <w:rsid w:val="00F51D6B"/>
    <w:rsid w:val="00F6467D"/>
    <w:rsid w:val="00F7059C"/>
    <w:rsid w:val="00F83EF2"/>
    <w:rsid w:val="00F85BB9"/>
    <w:rsid w:val="00FA242E"/>
    <w:rsid w:val="00FC465C"/>
    <w:rsid w:val="00FC7E9F"/>
    <w:rsid w:val="00FD06A9"/>
    <w:rsid w:val="00FD139E"/>
    <w:rsid w:val="00FD39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8D3D"/>
  <w15:chartTrackingRefBased/>
  <w15:docId w15:val="{E68B34F3-CA28-4442-A640-09C40F17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B16"/>
    <w:pPr>
      <w:spacing w:before="60" w:after="60" w:line="240" w:lineRule="auto"/>
      <w:jc w:val="both"/>
    </w:pPr>
    <w:rPr>
      <w:rFonts w:ascii="Calibri" w:eastAsia="Calibri" w:hAnsi="Calibri" w:cs="Calibri"/>
      <w:color w:val="000000"/>
      <w:lang w:eastAsia="nl-NL"/>
    </w:rPr>
  </w:style>
  <w:style w:type="paragraph" w:styleId="Heading1">
    <w:name w:val="heading 1"/>
    <w:basedOn w:val="Normal"/>
    <w:next w:val="Normal"/>
    <w:link w:val="Heading1Char"/>
    <w:uiPriority w:val="9"/>
    <w:qFormat/>
    <w:rsid w:val="00EF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717E"/>
    <w:pPr>
      <w:keepNext/>
      <w:keepLines/>
      <w:spacing w:before="40" w:after="0"/>
      <w:outlineLvl w:val="1"/>
    </w:pPr>
    <w:rPr>
      <w:rFonts w:ascii="Verdana" w:eastAsiaTheme="majorEastAsia" w:hAnsi="Verdan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0F6F7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F1B16"/>
    <w:pPr>
      <w:spacing w:before="600"/>
      <w:jc w:val="center"/>
    </w:pPr>
    <w:rPr>
      <w:rFonts w:ascii="Comic Sans MS" w:eastAsia="Comic Sans MS" w:hAnsi="Comic Sans MS" w:cs="Comic Sans MS"/>
      <w:i/>
      <w:iCs/>
      <w:color w:val="4F81BD"/>
      <w:sz w:val="40"/>
      <w:szCs w:val="40"/>
    </w:rPr>
  </w:style>
  <w:style w:type="character" w:customStyle="1" w:styleId="SubtitleChar">
    <w:name w:val="Subtitle Char"/>
    <w:basedOn w:val="DefaultParagraphFont"/>
    <w:link w:val="Subtitle"/>
    <w:rsid w:val="00EF1B16"/>
    <w:rPr>
      <w:rFonts w:ascii="Comic Sans MS" w:eastAsia="Comic Sans MS" w:hAnsi="Comic Sans MS" w:cs="Comic Sans MS"/>
      <w:i/>
      <w:iCs/>
      <w:color w:val="4F81BD"/>
      <w:sz w:val="40"/>
      <w:szCs w:val="40"/>
      <w:lang w:eastAsia="nl-NL"/>
    </w:rPr>
  </w:style>
  <w:style w:type="character" w:customStyle="1" w:styleId="Heading1Char">
    <w:name w:val="Heading 1 Char"/>
    <w:basedOn w:val="DefaultParagraphFont"/>
    <w:link w:val="Heading1"/>
    <w:uiPriority w:val="9"/>
    <w:rsid w:val="00EF1B16"/>
    <w:rPr>
      <w:rFonts w:asciiTheme="majorHAnsi" w:eastAsiaTheme="majorEastAsia" w:hAnsiTheme="majorHAnsi" w:cstheme="majorBidi"/>
      <w:color w:val="2F5496" w:themeColor="accent1" w:themeShade="BF"/>
      <w:sz w:val="32"/>
      <w:szCs w:val="32"/>
      <w:lang w:eastAsia="nl-NL"/>
    </w:rPr>
  </w:style>
  <w:style w:type="paragraph" w:styleId="TOCHeading">
    <w:name w:val="TOC Heading"/>
    <w:basedOn w:val="Heading1"/>
    <w:next w:val="Normal"/>
    <w:uiPriority w:val="39"/>
    <w:unhideWhenUsed/>
    <w:qFormat/>
    <w:rsid w:val="00EF1B16"/>
    <w:pPr>
      <w:spacing w:before="480" w:line="276" w:lineRule="auto"/>
      <w:jc w:val="left"/>
      <w:outlineLvl w:val="9"/>
    </w:pPr>
    <w:rPr>
      <w:b/>
      <w:bCs/>
      <w:sz w:val="28"/>
      <w:szCs w:val="28"/>
    </w:rPr>
  </w:style>
  <w:style w:type="character" w:customStyle="1" w:styleId="Heading2Char">
    <w:name w:val="Heading 2 Char"/>
    <w:basedOn w:val="DefaultParagraphFont"/>
    <w:link w:val="Heading2"/>
    <w:uiPriority w:val="9"/>
    <w:rsid w:val="00BA717E"/>
    <w:rPr>
      <w:rFonts w:ascii="Verdana" w:eastAsiaTheme="majorEastAsia" w:hAnsi="Verdana" w:cstheme="majorBidi"/>
      <w:color w:val="2F5496" w:themeColor="accent1" w:themeShade="BF"/>
      <w:sz w:val="28"/>
      <w:szCs w:val="26"/>
      <w:lang w:eastAsia="nl-NL"/>
    </w:rPr>
  </w:style>
  <w:style w:type="character" w:customStyle="1" w:styleId="Heading3Char">
    <w:name w:val="Heading 3 Char"/>
    <w:basedOn w:val="DefaultParagraphFont"/>
    <w:link w:val="Heading3"/>
    <w:uiPriority w:val="9"/>
    <w:rsid w:val="000F6F7F"/>
    <w:rPr>
      <w:rFonts w:asciiTheme="majorHAnsi" w:eastAsiaTheme="majorEastAsia" w:hAnsiTheme="majorHAnsi" w:cstheme="majorBidi"/>
      <w:color w:val="1F3763" w:themeColor="accent1" w:themeShade="7F"/>
      <w:sz w:val="28"/>
      <w:szCs w:val="24"/>
      <w:lang w:eastAsia="nl-NL"/>
    </w:rPr>
  </w:style>
  <w:style w:type="paragraph" w:styleId="ListParagraph">
    <w:name w:val="List Paragraph"/>
    <w:basedOn w:val="Normal"/>
    <w:uiPriority w:val="34"/>
    <w:qFormat/>
    <w:rsid w:val="002F7FB0"/>
    <w:pPr>
      <w:ind w:left="720"/>
      <w:contextualSpacing/>
    </w:pPr>
  </w:style>
  <w:style w:type="character" w:styleId="Hyperlink">
    <w:name w:val="Hyperlink"/>
    <w:basedOn w:val="DefaultParagraphFont"/>
    <w:uiPriority w:val="99"/>
    <w:unhideWhenUsed/>
    <w:rsid w:val="002F7FB0"/>
    <w:rPr>
      <w:color w:val="0563C1" w:themeColor="hyperlink"/>
      <w:u w:val="single"/>
    </w:rPr>
  </w:style>
  <w:style w:type="paragraph" w:styleId="NoSpacing">
    <w:name w:val="No Spacing"/>
    <w:uiPriority w:val="1"/>
    <w:qFormat/>
    <w:rsid w:val="00345E8D"/>
    <w:pPr>
      <w:spacing w:after="0" w:line="240" w:lineRule="auto"/>
      <w:jc w:val="both"/>
    </w:pPr>
    <w:rPr>
      <w:rFonts w:ascii="Calibri" w:eastAsia="Calibri" w:hAnsi="Calibri" w:cs="Calibri"/>
      <w:color w:val="000000"/>
      <w:lang w:eastAsia="nl-NL"/>
    </w:rPr>
  </w:style>
  <w:style w:type="paragraph" w:styleId="TOC2">
    <w:name w:val="toc 2"/>
    <w:basedOn w:val="Normal"/>
    <w:next w:val="Normal"/>
    <w:autoRedefine/>
    <w:uiPriority w:val="39"/>
    <w:unhideWhenUsed/>
    <w:rsid w:val="008556A6"/>
    <w:pPr>
      <w:spacing w:after="100"/>
      <w:ind w:left="220"/>
    </w:pPr>
  </w:style>
  <w:style w:type="paragraph" w:styleId="TOC3">
    <w:name w:val="toc 3"/>
    <w:basedOn w:val="Normal"/>
    <w:next w:val="Normal"/>
    <w:autoRedefine/>
    <w:uiPriority w:val="39"/>
    <w:unhideWhenUsed/>
    <w:rsid w:val="008556A6"/>
    <w:pPr>
      <w:spacing w:after="100"/>
      <w:ind w:left="440"/>
    </w:pPr>
  </w:style>
  <w:style w:type="table" w:styleId="TableGrid">
    <w:name w:val="Table Grid"/>
    <w:basedOn w:val="TableNormal"/>
    <w:uiPriority w:val="39"/>
    <w:rsid w:val="000C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44176"/>
    <w:pPr>
      <w:spacing w:after="100"/>
    </w:pPr>
  </w:style>
  <w:style w:type="paragraph" w:styleId="Header">
    <w:name w:val="header"/>
    <w:basedOn w:val="Normal"/>
    <w:link w:val="HeaderChar"/>
    <w:uiPriority w:val="99"/>
    <w:unhideWhenUsed/>
    <w:rsid w:val="00D52D40"/>
    <w:pPr>
      <w:tabs>
        <w:tab w:val="center" w:pos="4536"/>
        <w:tab w:val="right" w:pos="9072"/>
      </w:tabs>
      <w:spacing w:before="0" w:after="0"/>
    </w:pPr>
  </w:style>
  <w:style w:type="character" w:customStyle="1" w:styleId="HeaderChar">
    <w:name w:val="Header Char"/>
    <w:basedOn w:val="DefaultParagraphFont"/>
    <w:link w:val="Header"/>
    <w:uiPriority w:val="99"/>
    <w:rsid w:val="00D52D40"/>
    <w:rPr>
      <w:rFonts w:ascii="Calibri" w:eastAsia="Calibri" w:hAnsi="Calibri" w:cs="Calibri"/>
      <w:color w:val="000000"/>
      <w:lang w:eastAsia="nl-NL"/>
    </w:rPr>
  </w:style>
  <w:style w:type="paragraph" w:styleId="Footer">
    <w:name w:val="footer"/>
    <w:basedOn w:val="Normal"/>
    <w:link w:val="FooterChar"/>
    <w:uiPriority w:val="99"/>
    <w:unhideWhenUsed/>
    <w:rsid w:val="00D52D40"/>
    <w:pPr>
      <w:tabs>
        <w:tab w:val="center" w:pos="4536"/>
        <w:tab w:val="right" w:pos="9072"/>
      </w:tabs>
      <w:spacing w:before="0" w:after="0"/>
    </w:pPr>
  </w:style>
  <w:style w:type="character" w:customStyle="1" w:styleId="FooterChar">
    <w:name w:val="Footer Char"/>
    <w:basedOn w:val="DefaultParagraphFont"/>
    <w:link w:val="Footer"/>
    <w:uiPriority w:val="99"/>
    <w:rsid w:val="00D52D40"/>
    <w:rPr>
      <w:rFonts w:ascii="Calibri" w:eastAsia="Calibri" w:hAnsi="Calibri" w:cs="Calibri"/>
      <w:color w:val="000000"/>
      <w:lang w:eastAsia="nl-NL"/>
    </w:rPr>
  </w:style>
  <w:style w:type="paragraph" w:styleId="BalloonText">
    <w:name w:val="Balloon Text"/>
    <w:basedOn w:val="Normal"/>
    <w:link w:val="BalloonTextChar"/>
    <w:uiPriority w:val="99"/>
    <w:semiHidden/>
    <w:unhideWhenUsed/>
    <w:rsid w:val="0025317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7E"/>
    <w:rPr>
      <w:rFonts w:ascii="Segoe UI" w:eastAsia="Calibri" w:hAnsi="Segoe UI" w:cs="Segoe UI"/>
      <w:color w:val="000000"/>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4621D-5CE9-404E-B368-E88DA2D85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17</Pages>
  <Words>2139</Words>
  <Characters>11769</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Gruiters</dc:creator>
  <cp:keywords/>
  <dc:description/>
  <cp:lastModifiedBy>Youri Gruiters</cp:lastModifiedBy>
  <cp:revision>262</cp:revision>
  <dcterms:created xsi:type="dcterms:W3CDTF">2018-09-18T07:09:00Z</dcterms:created>
  <dcterms:modified xsi:type="dcterms:W3CDTF">2019-04-07T22:08:00Z</dcterms:modified>
</cp:coreProperties>
</file>